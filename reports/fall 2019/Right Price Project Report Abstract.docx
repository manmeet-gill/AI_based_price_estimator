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40B6" w14:textId="73C7CD61" w:rsidR="00045D23" w:rsidRPr="00045D23" w:rsidRDefault="00370340" w:rsidP="00045D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Right Price: An AI-Based Cost Estimation System</w:t>
      </w:r>
    </w:p>
    <w:p w14:paraId="26B239E5" w14:textId="77777777" w:rsidR="00045D23" w:rsidRPr="00455E38" w:rsidRDefault="00045D23" w:rsidP="00045D23">
      <w:pPr>
        <w:jc w:val="center"/>
        <w:rPr>
          <w:b/>
        </w:rPr>
      </w:pPr>
    </w:p>
    <w:p w14:paraId="1E63CD60" w14:textId="77777777" w:rsidR="00045D23" w:rsidRPr="00455E38" w:rsidRDefault="00045D23" w:rsidP="00B45FB0">
      <w:pPr>
        <w:pStyle w:val="IndentedParagraph"/>
      </w:pPr>
    </w:p>
    <w:p w14:paraId="75CAA4C7" w14:textId="77777777" w:rsidR="00940C0E" w:rsidRDefault="00940C0E">
      <w:pPr>
        <w:pStyle w:val="ProjectTitle"/>
      </w:pPr>
    </w:p>
    <w:tbl>
      <w:tblPr>
        <w:tblpPr w:leftFromText="180" w:rightFromText="180" w:tblpXSpec="center" w:tblpYSpec="center"/>
        <w:tblOverlap w:val="never"/>
        <w:tblW w:w="0" w:type="auto"/>
        <w:tblBorders>
          <w:insideV w:val="single" w:sz="4" w:space="0" w:color="auto"/>
        </w:tblBorders>
        <w:tblCellMar>
          <w:top w:w="12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:rsidRPr="0056579A" w14:paraId="4684D944" w14:textId="77777777">
        <w:tc>
          <w:tcPr>
            <w:tcW w:w="7920" w:type="dxa"/>
          </w:tcPr>
          <w:p w14:paraId="7A205C60" w14:textId="77777777" w:rsidR="00940C0E" w:rsidRPr="0056579A" w:rsidRDefault="00940C0E" w:rsidP="00833A43">
            <w:pPr>
              <w:pStyle w:val="Centered"/>
            </w:pPr>
            <w:r w:rsidRPr="0056579A">
              <w:t>A Project Report</w:t>
            </w:r>
            <w:r w:rsidRPr="0056579A">
              <w:br/>
              <w:t xml:space="preserve">Presented to </w:t>
            </w:r>
            <w:r w:rsidRPr="0056579A">
              <w:br/>
              <w:t xml:space="preserve">The Faculty of the </w:t>
            </w:r>
            <w:r w:rsidR="00833A43">
              <w:t>Computer Engineering Department</w:t>
            </w:r>
          </w:p>
        </w:tc>
      </w:tr>
      <w:tr w:rsidR="00940C0E" w:rsidRPr="0056579A" w14:paraId="3A540894" w14:textId="77777777">
        <w:tc>
          <w:tcPr>
            <w:tcW w:w="7920" w:type="dxa"/>
          </w:tcPr>
          <w:p w14:paraId="718FF26C" w14:textId="674BBF31" w:rsidR="00940C0E" w:rsidRPr="00C578B3" w:rsidRDefault="00940C0E" w:rsidP="00D676DB">
            <w:pPr>
              <w:pStyle w:val="Centered"/>
            </w:pPr>
            <w:r w:rsidRPr="00C578B3">
              <w:t>San Jose State University</w:t>
            </w:r>
            <w:r w:rsidRPr="00C578B3">
              <w:br/>
              <w:t>In Partial Fulfillment</w:t>
            </w:r>
            <w:r w:rsidRPr="00C578B3">
              <w:br/>
              <w:t>Of the Requirements for the Degree</w:t>
            </w:r>
            <w:r w:rsidRPr="00C578B3">
              <w:br/>
            </w:r>
            <w:r w:rsidR="00D676DB">
              <w:t>Bachelor</w:t>
            </w:r>
            <w:r w:rsidR="005B7EE8" w:rsidRPr="00C578B3">
              <w:t xml:space="preserve"> of Science in Computer</w:t>
            </w:r>
            <w:r w:rsidR="00833A43" w:rsidRPr="00C578B3">
              <w:t>/Software</w:t>
            </w:r>
            <w:r w:rsidR="003C19A3" w:rsidRPr="00C578B3">
              <w:t xml:space="preserve"> Engineering</w:t>
            </w:r>
          </w:p>
        </w:tc>
      </w:tr>
    </w:tbl>
    <w:p w14:paraId="44D9EC9C" w14:textId="77777777" w:rsidR="00D833EF" w:rsidRPr="00D833EF" w:rsidRDefault="00D833EF" w:rsidP="00D833EF">
      <w:pPr>
        <w:rPr>
          <w:vanish/>
        </w:rPr>
      </w:pPr>
    </w:p>
    <w:tbl>
      <w:tblPr>
        <w:tblpPr w:leftFromText="180" w:rightFromText="180" w:tblpXSpec="center" w:tblpYSpec="bottom"/>
        <w:tblOverlap w:val="never"/>
        <w:tblW w:w="0" w:type="auto"/>
        <w:tblBorders>
          <w:insideV w:val="single" w:sz="4" w:space="0" w:color="auto"/>
        </w:tblBorders>
        <w:tblCellMar>
          <w:top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:rsidRPr="0056579A" w14:paraId="5B7B90F2" w14:textId="77777777">
        <w:tc>
          <w:tcPr>
            <w:tcW w:w="7920" w:type="dxa"/>
          </w:tcPr>
          <w:p w14:paraId="7756E427" w14:textId="77777777" w:rsidR="00940C0E" w:rsidRPr="0056579A" w:rsidRDefault="00940C0E">
            <w:pPr>
              <w:pStyle w:val="Centered"/>
            </w:pPr>
            <w:r w:rsidRPr="0056579A">
              <w:t>By</w:t>
            </w:r>
          </w:p>
        </w:tc>
      </w:tr>
      <w:tr w:rsidR="00940C0E" w:rsidRPr="0056579A" w14:paraId="4569825A" w14:textId="77777777">
        <w:tc>
          <w:tcPr>
            <w:tcW w:w="7920" w:type="dxa"/>
          </w:tcPr>
          <w:p w14:paraId="2E747998" w14:textId="09CA1BCA" w:rsidR="00940C0E" w:rsidRPr="0056579A" w:rsidRDefault="00370340">
            <w:pPr>
              <w:pStyle w:val="Centered"/>
            </w:pPr>
            <w:proofErr w:type="spellStart"/>
            <w:r>
              <w:t>Manmeet</w:t>
            </w:r>
            <w:proofErr w:type="spellEnd"/>
            <w:r>
              <w:t xml:space="preserve"> Gill, </w:t>
            </w:r>
            <w:proofErr w:type="spellStart"/>
            <w:r>
              <w:t>Sidarth</w:t>
            </w:r>
            <w:proofErr w:type="spellEnd"/>
            <w:r>
              <w:t xml:space="preserve"> </w:t>
            </w:r>
            <w:proofErr w:type="spellStart"/>
            <w:r>
              <w:t>Shahri</w:t>
            </w:r>
            <w:proofErr w:type="spellEnd"/>
            <w:r>
              <w:t xml:space="preserve">, Manpreet Singh, </w:t>
            </w:r>
            <w:r w:rsidR="00B541E9">
              <w:t xml:space="preserve">and </w:t>
            </w:r>
            <w:r>
              <w:t xml:space="preserve">Karthik </w:t>
            </w:r>
            <w:proofErr w:type="spellStart"/>
            <w:r>
              <w:t>Tella</w:t>
            </w:r>
            <w:proofErr w:type="spellEnd"/>
          </w:p>
        </w:tc>
      </w:tr>
      <w:tr w:rsidR="00940C0E" w:rsidRPr="0056579A" w14:paraId="3F5EA868" w14:textId="77777777">
        <w:tc>
          <w:tcPr>
            <w:tcW w:w="7920" w:type="dxa"/>
          </w:tcPr>
          <w:p w14:paraId="7BBA9121" w14:textId="050A33B1" w:rsidR="00940C0E" w:rsidRPr="0056579A" w:rsidRDefault="00370340" w:rsidP="00833A43">
            <w:pPr>
              <w:pStyle w:val="Centered"/>
            </w:pPr>
            <w:r>
              <w:t>12</w:t>
            </w:r>
            <w:r w:rsidR="00833A43">
              <w:t>/</w:t>
            </w:r>
            <w:r>
              <w:t>2019</w:t>
            </w:r>
          </w:p>
        </w:tc>
      </w:tr>
    </w:tbl>
    <w:p w14:paraId="2D6F7CB8" w14:textId="77777777" w:rsidR="00940C0E" w:rsidRDefault="00940C0E" w:rsidP="00B45FB0">
      <w:pPr>
        <w:pStyle w:val="IndentedParagraph"/>
        <w:sectPr w:rsidR="00940C0E">
          <w:footerReference w:type="default" r:id="rId8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tbl>
      <w:tblPr>
        <w:tblpPr w:tblpXSpec="center" w:tblpYSpec="bottom"/>
        <w:tblOverlap w:val="never"/>
        <w:tblW w:w="0" w:type="auto"/>
        <w:tblBorders>
          <w:insideV w:val="single" w:sz="4" w:space="0" w:color="auto"/>
        </w:tblBorders>
        <w:tblCellMar>
          <w:top w:w="6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:rsidRPr="0056579A" w14:paraId="72FEFC47" w14:textId="77777777">
        <w:tc>
          <w:tcPr>
            <w:tcW w:w="7920" w:type="dxa"/>
          </w:tcPr>
          <w:p w14:paraId="291057A4" w14:textId="082A8374" w:rsidR="00940C0E" w:rsidRPr="0056579A" w:rsidRDefault="00940C0E" w:rsidP="00424560">
            <w:pPr>
              <w:pStyle w:val="Centered"/>
            </w:pPr>
            <w:r w:rsidRPr="0056579A">
              <w:lastRenderedPageBreak/>
              <w:t xml:space="preserve">Copyright © </w:t>
            </w:r>
            <w:r w:rsidR="00A60781" w:rsidRPr="0056579A">
              <w:t>20</w:t>
            </w:r>
            <w:r w:rsidR="00370340">
              <w:t>19</w:t>
            </w:r>
          </w:p>
        </w:tc>
      </w:tr>
      <w:tr w:rsidR="00940C0E" w:rsidRPr="0056579A" w14:paraId="7F8F2598" w14:textId="77777777">
        <w:tc>
          <w:tcPr>
            <w:tcW w:w="7920" w:type="dxa"/>
          </w:tcPr>
          <w:p w14:paraId="3B21177F" w14:textId="6DD68FD3" w:rsidR="00940C0E" w:rsidRPr="0056579A" w:rsidRDefault="00370340">
            <w:pPr>
              <w:pStyle w:val="Centered"/>
            </w:pPr>
            <w:proofErr w:type="spellStart"/>
            <w:r>
              <w:t>Manmeet</w:t>
            </w:r>
            <w:proofErr w:type="spellEnd"/>
            <w:r>
              <w:t xml:space="preserve"> Gill, </w:t>
            </w:r>
            <w:proofErr w:type="spellStart"/>
            <w:r>
              <w:t>Sidarth</w:t>
            </w:r>
            <w:proofErr w:type="spellEnd"/>
            <w:r>
              <w:t xml:space="preserve"> </w:t>
            </w:r>
            <w:proofErr w:type="spellStart"/>
            <w:r>
              <w:t>Shahri</w:t>
            </w:r>
            <w:proofErr w:type="spellEnd"/>
            <w:r>
              <w:t xml:space="preserve">, Manpreet Singh, Karthik </w:t>
            </w:r>
            <w:proofErr w:type="spellStart"/>
            <w:r>
              <w:t>Tella</w:t>
            </w:r>
            <w:proofErr w:type="spellEnd"/>
          </w:p>
        </w:tc>
      </w:tr>
      <w:tr w:rsidR="00940C0E" w:rsidRPr="0056579A" w14:paraId="3804F16D" w14:textId="77777777">
        <w:tc>
          <w:tcPr>
            <w:tcW w:w="7920" w:type="dxa"/>
          </w:tcPr>
          <w:p w14:paraId="31A23CD8" w14:textId="77777777" w:rsidR="00940C0E" w:rsidRPr="0056579A" w:rsidRDefault="00940C0E">
            <w:pPr>
              <w:pStyle w:val="Centered"/>
            </w:pPr>
            <w:r w:rsidRPr="0056579A">
              <w:t>ALL RIGHTS RESERVED</w:t>
            </w:r>
          </w:p>
        </w:tc>
      </w:tr>
    </w:tbl>
    <w:p w14:paraId="30AEBCF6" w14:textId="77777777" w:rsidR="00940C0E" w:rsidRDefault="00940C0E" w:rsidP="00B45FB0">
      <w:pPr>
        <w:pStyle w:val="IndentedParagraph"/>
        <w:sectPr w:rsidR="00940C0E">
          <w:headerReference w:type="first" r:id="rId9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tbl>
      <w:tblPr>
        <w:tblpPr w:leftFromText="180" w:rightFromText="180" w:horzAnchor="margin" w:tblpXSpec="right" w:tblpYSpec="bottom"/>
        <w:tblOverlap w:val="never"/>
        <w:tblW w:w="0" w:type="auto"/>
        <w:tblBorders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96"/>
      </w:tblGrid>
      <w:tr w:rsidR="00940C0E" w:rsidRPr="0056579A" w14:paraId="5BA2160B" w14:textId="77777777">
        <w:trPr>
          <w:trHeight w:val="117"/>
        </w:trPr>
        <w:tc>
          <w:tcPr>
            <w:tcW w:w="6396" w:type="dxa"/>
          </w:tcPr>
          <w:p w14:paraId="3A940574" w14:textId="77777777" w:rsidR="00940C0E" w:rsidRPr="0056579A" w:rsidRDefault="00940C0E">
            <w:pPr>
              <w:pStyle w:val="ApprovalHeading"/>
              <w:framePr w:hSpace="0" w:wrap="auto" w:hAnchor="text" w:xAlign="left" w:yAlign="inline"/>
              <w:suppressOverlap w:val="0"/>
            </w:pPr>
            <w:r w:rsidRPr="0056579A">
              <w:lastRenderedPageBreak/>
              <w:t>APPROVED FOR THE COLLEGE OF ENGINEERING</w:t>
            </w:r>
          </w:p>
        </w:tc>
      </w:tr>
      <w:tr w:rsidR="00940C0E" w:rsidRPr="0056579A" w14:paraId="406E7D30" w14:textId="77777777">
        <w:tc>
          <w:tcPr>
            <w:tcW w:w="6396" w:type="dxa"/>
            <w:tcBorders>
              <w:bottom w:val="single" w:sz="4" w:space="0" w:color="auto"/>
            </w:tcBorders>
          </w:tcPr>
          <w:p w14:paraId="74349B34" w14:textId="77777777" w:rsidR="00940C0E" w:rsidRPr="0056579A" w:rsidRDefault="00940C0E">
            <w:pPr>
              <w:pStyle w:val="Signature"/>
              <w:rPr>
                <w:sz w:val="28"/>
              </w:rPr>
            </w:pPr>
          </w:p>
          <w:p w14:paraId="213319B8" w14:textId="77777777" w:rsidR="00940C0E" w:rsidRPr="0056579A" w:rsidRDefault="00940C0E">
            <w:pPr>
              <w:pStyle w:val="Signature"/>
            </w:pPr>
          </w:p>
        </w:tc>
      </w:tr>
      <w:tr w:rsidR="00940C0E" w:rsidRPr="0056579A" w14:paraId="5666C0D6" w14:textId="77777777">
        <w:tc>
          <w:tcPr>
            <w:tcW w:w="6396" w:type="dxa"/>
            <w:tcBorders>
              <w:top w:val="single" w:sz="4" w:space="0" w:color="auto"/>
            </w:tcBorders>
          </w:tcPr>
          <w:p w14:paraId="69C57001" w14:textId="18BCBB32" w:rsidR="00940C0E" w:rsidRPr="0056579A" w:rsidRDefault="00B541E9" w:rsidP="00045D23">
            <w:pPr>
              <w:pStyle w:val="Signature"/>
            </w:pPr>
            <w:r>
              <w:t xml:space="preserve">Dr. Vishnu </w:t>
            </w:r>
            <w:proofErr w:type="spellStart"/>
            <w:r>
              <w:t>Pendyala</w:t>
            </w:r>
            <w:proofErr w:type="spellEnd"/>
            <w:r w:rsidR="00045D23">
              <w:t xml:space="preserve">, </w:t>
            </w:r>
            <w:r w:rsidR="00940C0E" w:rsidRPr="0056579A">
              <w:t>Project Advisor</w:t>
            </w:r>
          </w:p>
        </w:tc>
      </w:tr>
      <w:tr w:rsidR="00940C0E" w:rsidRPr="0056579A" w14:paraId="46E0D9A1" w14:textId="77777777">
        <w:trPr>
          <w:trHeight w:val="199"/>
        </w:trPr>
        <w:tc>
          <w:tcPr>
            <w:tcW w:w="6396" w:type="dxa"/>
            <w:tcBorders>
              <w:bottom w:val="single" w:sz="4" w:space="0" w:color="auto"/>
            </w:tcBorders>
          </w:tcPr>
          <w:p w14:paraId="3F00AFDA" w14:textId="77777777" w:rsidR="00940C0E" w:rsidRPr="0056579A" w:rsidRDefault="00940C0E">
            <w:pPr>
              <w:pStyle w:val="Signature"/>
              <w:jc w:val="both"/>
              <w:rPr>
                <w:sz w:val="28"/>
              </w:rPr>
            </w:pPr>
          </w:p>
          <w:p w14:paraId="18671D6F" w14:textId="77777777" w:rsidR="00940C0E" w:rsidRPr="0056579A" w:rsidRDefault="00940C0E">
            <w:pPr>
              <w:pStyle w:val="Signature"/>
              <w:jc w:val="both"/>
            </w:pPr>
          </w:p>
        </w:tc>
      </w:tr>
      <w:tr w:rsidR="00940C0E" w:rsidRPr="0056579A" w14:paraId="03D94A61" w14:textId="77777777">
        <w:trPr>
          <w:trHeight w:val="40"/>
        </w:trPr>
        <w:tc>
          <w:tcPr>
            <w:tcW w:w="6396" w:type="dxa"/>
            <w:tcBorders>
              <w:top w:val="single" w:sz="4" w:space="0" w:color="auto"/>
              <w:bottom w:val="nil"/>
            </w:tcBorders>
          </w:tcPr>
          <w:p w14:paraId="3B09D912" w14:textId="77777777" w:rsidR="00940C0E" w:rsidRPr="0056579A" w:rsidRDefault="0004383F" w:rsidP="00320E9C">
            <w:pPr>
              <w:pStyle w:val="Signature"/>
              <w:jc w:val="both"/>
            </w:pPr>
            <w:r>
              <w:t xml:space="preserve">Professor </w:t>
            </w:r>
            <w:r w:rsidR="001368BF">
              <w:t>Rod Fatoohi</w:t>
            </w:r>
            <w:r w:rsidR="00833A43">
              <w:t xml:space="preserve">, </w:t>
            </w:r>
            <w:r w:rsidR="00045D23">
              <w:t>Instructor</w:t>
            </w:r>
          </w:p>
        </w:tc>
      </w:tr>
      <w:tr w:rsidR="00940C0E" w:rsidRPr="0056579A" w14:paraId="17EEBC40" w14:textId="77777777">
        <w:tc>
          <w:tcPr>
            <w:tcW w:w="6396" w:type="dxa"/>
            <w:tcBorders>
              <w:top w:val="nil"/>
              <w:bottom w:val="single" w:sz="4" w:space="0" w:color="auto"/>
            </w:tcBorders>
          </w:tcPr>
          <w:p w14:paraId="42071F9D" w14:textId="77777777" w:rsidR="00940C0E" w:rsidRPr="0056579A" w:rsidRDefault="00940C0E">
            <w:pPr>
              <w:pStyle w:val="Signature"/>
              <w:jc w:val="both"/>
              <w:rPr>
                <w:sz w:val="28"/>
              </w:rPr>
            </w:pPr>
          </w:p>
          <w:p w14:paraId="2654A29A" w14:textId="77777777" w:rsidR="00940C0E" w:rsidRPr="0056579A" w:rsidRDefault="00940C0E">
            <w:pPr>
              <w:pStyle w:val="Signature"/>
              <w:jc w:val="both"/>
            </w:pPr>
          </w:p>
        </w:tc>
      </w:tr>
      <w:tr w:rsidR="00940C0E" w:rsidRPr="0056579A" w14:paraId="0F6A1B88" w14:textId="77777777">
        <w:tc>
          <w:tcPr>
            <w:tcW w:w="6396" w:type="dxa"/>
            <w:tcBorders>
              <w:top w:val="single" w:sz="4" w:space="0" w:color="auto"/>
            </w:tcBorders>
          </w:tcPr>
          <w:p w14:paraId="3CB88F9C" w14:textId="77777777" w:rsidR="00940C0E" w:rsidRPr="0056579A" w:rsidRDefault="00B664CD" w:rsidP="00C41AA4">
            <w:pPr>
              <w:pStyle w:val="Signature"/>
            </w:pPr>
            <w:r>
              <w:t xml:space="preserve">Dr. </w:t>
            </w:r>
            <w:r w:rsidR="00C41AA4">
              <w:t>Xiao Su</w:t>
            </w:r>
            <w:r w:rsidR="00940C0E" w:rsidRPr="0056579A">
              <w:t>, Computer Engineering Department</w:t>
            </w:r>
            <w:r w:rsidR="00752CCA">
              <w:t xml:space="preserve"> Chair</w:t>
            </w:r>
          </w:p>
        </w:tc>
      </w:tr>
    </w:tbl>
    <w:p w14:paraId="74AEEB4C" w14:textId="77777777" w:rsidR="00940C0E" w:rsidRDefault="00940C0E">
      <w:pPr>
        <w:pStyle w:val="Footer"/>
        <w:tabs>
          <w:tab w:val="center" w:pos="4680"/>
        </w:tabs>
        <w:spacing w:line="240" w:lineRule="auto"/>
        <w:rPr>
          <w:rFonts w:ascii="Times" w:hAnsi="Times"/>
        </w:rPr>
        <w:sectPr w:rsidR="00940C0E">
          <w:headerReference w:type="first" r:id="rId10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p w14:paraId="7585B9F8" w14:textId="77777777" w:rsidR="00940C0E" w:rsidRPr="00045D23" w:rsidRDefault="00940C0E">
      <w:pPr>
        <w:pStyle w:val="AbstractTitle"/>
        <w:rPr>
          <w:b/>
        </w:rPr>
      </w:pPr>
      <w:r w:rsidRPr="00045D23">
        <w:rPr>
          <w:b/>
        </w:rPr>
        <w:lastRenderedPageBreak/>
        <w:t>ABSTRACT</w:t>
      </w:r>
    </w:p>
    <w:p w14:paraId="263C4692" w14:textId="77777777" w:rsidR="00940C0E" w:rsidRDefault="00940C0E">
      <w:pPr>
        <w:spacing w:line="240" w:lineRule="auto"/>
        <w:jc w:val="center"/>
      </w:pPr>
    </w:p>
    <w:p w14:paraId="716C2308" w14:textId="5E2923E6" w:rsidR="00940C0E" w:rsidRDefault="00B541E9">
      <w:pPr>
        <w:pStyle w:val="Centered"/>
        <w:rPr>
          <w:b/>
          <w:sz w:val="28"/>
          <w:szCs w:val="28"/>
        </w:rPr>
      </w:pPr>
      <w:r>
        <w:rPr>
          <w:b/>
          <w:sz w:val="28"/>
          <w:szCs w:val="28"/>
        </w:rPr>
        <w:t>Right Price: An AI-Based Cost Estimation System</w:t>
      </w:r>
    </w:p>
    <w:p w14:paraId="5C88DB7F" w14:textId="77777777" w:rsidR="00045D23" w:rsidRPr="00045D23" w:rsidRDefault="00045D23">
      <w:pPr>
        <w:pStyle w:val="Centered"/>
        <w:rPr>
          <w:b/>
          <w:sz w:val="28"/>
          <w:szCs w:val="28"/>
        </w:rPr>
      </w:pPr>
    </w:p>
    <w:p w14:paraId="7A840509" w14:textId="21708C1A" w:rsidR="00B541E9" w:rsidRDefault="00045D23" w:rsidP="00A32FB6">
      <w:pPr>
        <w:pStyle w:val="Centered"/>
      </w:pPr>
      <w:r>
        <w:t xml:space="preserve">By </w:t>
      </w:r>
      <w:proofErr w:type="spellStart"/>
      <w:r w:rsidR="00B541E9">
        <w:t>Manmeet</w:t>
      </w:r>
      <w:proofErr w:type="spellEnd"/>
      <w:r w:rsidR="00B541E9">
        <w:t xml:space="preserve"> Gill, </w:t>
      </w:r>
      <w:proofErr w:type="spellStart"/>
      <w:r w:rsidR="00B541E9">
        <w:t>Sidarth</w:t>
      </w:r>
      <w:proofErr w:type="spellEnd"/>
      <w:r w:rsidR="00B541E9">
        <w:t xml:space="preserve"> </w:t>
      </w:r>
      <w:proofErr w:type="spellStart"/>
      <w:r w:rsidR="00B541E9">
        <w:t>Shahri</w:t>
      </w:r>
      <w:proofErr w:type="spellEnd"/>
      <w:r w:rsidR="00B541E9">
        <w:t>, Manpreet Singh,</w:t>
      </w:r>
      <w:r w:rsidR="00B541E9">
        <w:t xml:space="preserve"> and</w:t>
      </w:r>
      <w:r w:rsidR="00B541E9">
        <w:t xml:space="preserve"> Karthik </w:t>
      </w:r>
      <w:proofErr w:type="spellStart"/>
      <w:r w:rsidR="00B541E9">
        <w:t>Tella</w:t>
      </w:r>
      <w:proofErr w:type="spellEnd"/>
    </w:p>
    <w:p w14:paraId="674FEFC2" w14:textId="45ED065F" w:rsidR="00B541E9" w:rsidRDefault="00B541E9" w:rsidP="00B541E9">
      <w:pPr>
        <w:ind w:firstLineChars="300" w:firstLine="720"/>
      </w:pPr>
      <w:r>
        <w:t xml:space="preserve">Online shopping has grown massively over the past couple of years. </w:t>
      </w:r>
      <w:r w:rsidR="00A32FB6">
        <w:t>A</w:t>
      </w:r>
      <w:r>
        <w:t xml:space="preserve"> very popular online market is </w:t>
      </w:r>
      <w:r w:rsidRPr="00B541E9">
        <w:rPr>
          <w:highlight w:val="yellow"/>
        </w:rPr>
        <w:t>buying</w:t>
      </w:r>
      <w:r w:rsidRPr="00B541E9">
        <w:rPr>
          <w:highlight w:val="yellow"/>
        </w:rPr>
        <w:t xml:space="preserve"> or </w:t>
      </w:r>
      <w:r w:rsidRPr="00B541E9">
        <w:rPr>
          <w:highlight w:val="yellow"/>
        </w:rPr>
        <w:t>selling</w:t>
      </w:r>
      <w:r>
        <w:t xml:space="preserve"> old </w:t>
      </w:r>
      <w:r w:rsidRPr="00B541E9">
        <w:rPr>
          <w:highlight w:val="yellow"/>
        </w:rPr>
        <w:t>or</w:t>
      </w:r>
      <w:r>
        <w:t xml:space="preserve"> used items. Instead of having an </w:t>
      </w:r>
      <w:r w:rsidRPr="00B541E9">
        <w:rPr>
          <w:highlight w:val="yellow"/>
        </w:rPr>
        <w:t xml:space="preserve">old </w:t>
      </w:r>
      <w:r w:rsidRPr="00B541E9">
        <w:rPr>
          <w:highlight w:val="yellow"/>
        </w:rPr>
        <w:t>or no longer used</w:t>
      </w:r>
      <w:r>
        <w:t xml:space="preserve"> </w:t>
      </w:r>
      <w:r>
        <w:t xml:space="preserve">device lying around, </w:t>
      </w:r>
      <w:r w:rsidRPr="00B541E9">
        <w:rPr>
          <w:highlight w:val="yellow"/>
        </w:rPr>
        <w:t xml:space="preserve">someone could sell </w:t>
      </w:r>
      <w:r w:rsidRPr="00B541E9">
        <w:rPr>
          <w:highlight w:val="yellow"/>
        </w:rPr>
        <w:t xml:space="preserve">it </w:t>
      </w:r>
      <w:r w:rsidRPr="00B541E9">
        <w:rPr>
          <w:highlight w:val="yellow"/>
        </w:rPr>
        <w:t>for some money instead</w:t>
      </w:r>
      <w:r>
        <w:t xml:space="preserve">. However, there </w:t>
      </w:r>
      <w:r w:rsidRPr="00B541E9">
        <w:rPr>
          <w:highlight w:val="yellow"/>
        </w:rPr>
        <w:t>was</w:t>
      </w:r>
      <w:r>
        <w:t xml:space="preserve"> no real way of knowing the </w:t>
      </w:r>
      <w:r w:rsidRPr="00B541E9">
        <w:rPr>
          <w:highlight w:val="yellow"/>
        </w:rPr>
        <w:t>current market</w:t>
      </w:r>
      <w:r>
        <w:t xml:space="preserve"> </w:t>
      </w:r>
      <w:r>
        <w:t>prices of those items</w:t>
      </w:r>
      <w:r w:rsidRPr="00A32FB6">
        <w:rPr>
          <w:highlight w:val="yellow"/>
        </w:rPr>
        <w:t xml:space="preserve">. </w:t>
      </w:r>
      <w:r w:rsidR="00A32FB6" w:rsidRPr="00A32FB6">
        <w:rPr>
          <w:highlight w:val="yellow"/>
        </w:rPr>
        <w:t>It would</w:t>
      </w:r>
      <w:r w:rsidR="00A32FB6">
        <w:rPr>
          <w:highlight w:val="yellow"/>
        </w:rPr>
        <w:t xml:space="preserve"> not </w:t>
      </w:r>
      <w:r w:rsidR="00A32FB6" w:rsidRPr="00A32FB6">
        <w:rPr>
          <w:highlight w:val="yellow"/>
        </w:rPr>
        <w:t>make sense to overpay or to sell for less than the value of the</w:t>
      </w:r>
      <w:bookmarkStart w:id="0" w:name="_GoBack"/>
      <w:bookmarkEnd w:id="0"/>
      <w:r w:rsidR="00A32FB6">
        <w:rPr>
          <w:highlight w:val="yellow"/>
        </w:rPr>
        <w:t xml:space="preserve"> </w:t>
      </w:r>
      <w:r w:rsidR="00A32FB6" w:rsidRPr="00A32FB6">
        <w:rPr>
          <w:highlight w:val="yellow"/>
        </w:rPr>
        <w:t>device.</w:t>
      </w:r>
    </w:p>
    <w:p w14:paraId="00ADE65B" w14:textId="26C8B7A6" w:rsidR="00B541E9" w:rsidRDefault="00B541E9" w:rsidP="00B541E9">
      <w:pPr>
        <w:ind w:firstLineChars="300" w:firstLine="720"/>
      </w:pPr>
      <w:r>
        <w:t xml:space="preserve">Manually visiting several seller websites and looking at various listings </w:t>
      </w:r>
      <w:r w:rsidR="00623575" w:rsidRPr="00623575">
        <w:rPr>
          <w:highlight w:val="yellow"/>
        </w:rPr>
        <w:t>was</w:t>
      </w:r>
      <w:r>
        <w:t xml:space="preserve"> not feasible if one wished to unload many products in a short time period. Looking for price quotes on the market for a variety of products </w:t>
      </w:r>
      <w:r w:rsidR="00623575" w:rsidRPr="00623575">
        <w:rPr>
          <w:highlight w:val="yellow"/>
        </w:rPr>
        <w:t>was</w:t>
      </w:r>
      <w:r>
        <w:t xml:space="preserve"> very time-consuming. Therefore, there </w:t>
      </w:r>
      <w:r w:rsidR="00623575" w:rsidRPr="00623575">
        <w:rPr>
          <w:highlight w:val="yellow"/>
        </w:rPr>
        <w:t>was</w:t>
      </w:r>
      <w:r>
        <w:t xml:space="preserve"> no effective way to find the average</w:t>
      </w:r>
      <w:r w:rsidR="00623575">
        <w:t xml:space="preserve"> </w:t>
      </w:r>
      <w:r w:rsidR="00623575" w:rsidRPr="00623575">
        <w:rPr>
          <w:highlight w:val="yellow"/>
        </w:rPr>
        <w:t>market</w:t>
      </w:r>
      <w:r>
        <w:t xml:space="preserve"> price of an item. Additionally, there </w:t>
      </w:r>
      <w:r w:rsidR="00623575" w:rsidRPr="00623575">
        <w:rPr>
          <w:highlight w:val="yellow"/>
        </w:rPr>
        <w:t>were</w:t>
      </w:r>
      <w:r>
        <w:t xml:space="preserve"> issues with sellers misquoting their prices, both </w:t>
      </w:r>
      <w:r w:rsidRPr="00B541E9">
        <w:rPr>
          <w:highlight w:val="yellow"/>
        </w:rPr>
        <w:t>accidentally</w:t>
      </w:r>
      <w:r>
        <w:t xml:space="preserve"> and intentionally. </w:t>
      </w:r>
      <w:r w:rsidR="00623575" w:rsidRPr="00623575">
        <w:rPr>
          <w:highlight w:val="yellow"/>
        </w:rPr>
        <w:t>Furthermore</w:t>
      </w:r>
      <w:r>
        <w:t>, the price of used products on the market should</w:t>
      </w:r>
      <w:r w:rsidR="00623575">
        <w:t xml:space="preserve"> </w:t>
      </w:r>
      <w:r w:rsidR="00623575" w:rsidRPr="00623575">
        <w:rPr>
          <w:highlight w:val="yellow"/>
        </w:rPr>
        <w:t>have</w:t>
      </w:r>
      <w:r w:rsidRPr="00623575">
        <w:rPr>
          <w:highlight w:val="yellow"/>
        </w:rPr>
        <w:t xml:space="preserve"> degrade</w:t>
      </w:r>
      <w:r w:rsidR="00623575" w:rsidRPr="00623575">
        <w:rPr>
          <w:highlight w:val="yellow"/>
        </w:rPr>
        <w:t>d</w:t>
      </w:r>
      <w:r>
        <w:t xml:space="preserve"> with time as the product </w:t>
      </w:r>
      <w:r w:rsidR="00623575" w:rsidRPr="00623575">
        <w:rPr>
          <w:highlight w:val="yellow"/>
        </w:rPr>
        <w:t>deteriorated</w:t>
      </w:r>
      <w:r>
        <w:t xml:space="preserve">, </w:t>
      </w:r>
      <w:r w:rsidR="00623575" w:rsidRPr="00623575">
        <w:rPr>
          <w:highlight w:val="yellow"/>
        </w:rPr>
        <w:t>occupied</w:t>
      </w:r>
      <w:r>
        <w:t xml:space="preserve"> valuable virtual “shelf space”, and </w:t>
      </w:r>
      <w:r w:rsidR="00623575" w:rsidRPr="00623575">
        <w:rPr>
          <w:highlight w:val="yellow"/>
        </w:rPr>
        <w:t>continued</w:t>
      </w:r>
      <w:r>
        <w:t xml:space="preserve"> to be a burden on the seller. </w:t>
      </w:r>
      <w:r w:rsidR="00A32FB6" w:rsidRPr="00A32FB6">
        <w:rPr>
          <w:highlight w:val="yellow"/>
        </w:rPr>
        <w:t>Therefore, the seller would lower the price to sell the product faster.</w:t>
      </w:r>
    </w:p>
    <w:p w14:paraId="6F87181F" w14:textId="0A844E76" w:rsidR="00B541E9" w:rsidRDefault="00B541E9" w:rsidP="00B541E9">
      <w:pPr>
        <w:ind w:firstLineChars="300" w:firstLine="720"/>
        <w:sectPr w:rsidR="00B541E9">
          <w:headerReference w:type="default" r:id="rId11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</w:sectPr>
      </w:pPr>
      <w:r>
        <w:t xml:space="preserve">Our product </w:t>
      </w:r>
      <w:r w:rsidR="00A32FB6" w:rsidRPr="00A32FB6">
        <w:rPr>
          <w:highlight w:val="yellow"/>
        </w:rPr>
        <w:t>aims</w:t>
      </w:r>
      <w:r w:rsidR="00623575">
        <w:t xml:space="preserve"> to</w:t>
      </w:r>
      <w:r>
        <w:t xml:space="preserve"> do most of the tedious work for the </w:t>
      </w:r>
      <w:r w:rsidR="00623575" w:rsidRPr="00623575">
        <w:rPr>
          <w:highlight w:val="yellow"/>
        </w:rPr>
        <w:t>user and</w:t>
      </w:r>
      <w:r>
        <w:t xml:space="preserve"> </w:t>
      </w:r>
      <w:r w:rsidR="00A32FB6">
        <w:t>returns</w:t>
      </w:r>
      <w:r>
        <w:t xml:space="preserve"> a value that is the average </w:t>
      </w:r>
      <w:r w:rsidR="00623575" w:rsidRPr="00623575">
        <w:rPr>
          <w:highlight w:val="yellow"/>
        </w:rPr>
        <w:t>market</w:t>
      </w:r>
      <w:r w:rsidR="00623575">
        <w:t xml:space="preserve"> </w:t>
      </w:r>
      <w:r>
        <w:t xml:space="preserve">price of the given product based on the </w:t>
      </w:r>
      <w:r w:rsidR="00623575" w:rsidRPr="00623575">
        <w:rPr>
          <w:highlight w:val="yellow"/>
        </w:rPr>
        <w:t>gathered data</w:t>
      </w:r>
      <w:r>
        <w:t xml:space="preserve">. </w:t>
      </w:r>
      <w:r w:rsidR="00623575" w:rsidRPr="00623575">
        <w:rPr>
          <w:highlight w:val="yellow"/>
        </w:rPr>
        <w:t xml:space="preserve">Data would be gathered by </w:t>
      </w:r>
      <w:r w:rsidRPr="00623575">
        <w:rPr>
          <w:highlight w:val="yellow"/>
        </w:rPr>
        <w:t>web scraping</w:t>
      </w:r>
      <w:r>
        <w:t xml:space="preserve"> data from various used marketplaces such as Amazon, Craigslist, </w:t>
      </w:r>
      <w:proofErr w:type="spellStart"/>
      <w:r w:rsidR="00623575" w:rsidRPr="00623575">
        <w:rPr>
          <w:highlight w:val="yellow"/>
        </w:rPr>
        <w:t>ebay</w:t>
      </w:r>
      <w:proofErr w:type="spellEnd"/>
      <w:r>
        <w:t>, etc. Then, using and filtering the</w:t>
      </w:r>
      <w:r w:rsidR="00A32FB6">
        <w:t xml:space="preserve"> dataset</w:t>
      </w:r>
      <w:r>
        <w:t>, AI models can be trained to predict</w:t>
      </w:r>
      <w:r w:rsidR="00A32FB6">
        <w:t xml:space="preserve"> </w:t>
      </w:r>
      <w:r w:rsidR="00A32FB6" w:rsidRPr="00A32FB6">
        <w:rPr>
          <w:highlight w:val="yellow"/>
        </w:rPr>
        <w:t>the</w:t>
      </w:r>
      <w:r>
        <w:t xml:space="preserve"> price of certain </w:t>
      </w:r>
      <w:r w:rsidRPr="00A32FB6">
        <w:rPr>
          <w:highlight w:val="yellow"/>
        </w:rPr>
        <w:t>item</w:t>
      </w:r>
      <w:r w:rsidR="00A32FB6" w:rsidRPr="00A32FB6">
        <w:rPr>
          <w:highlight w:val="yellow"/>
        </w:rPr>
        <w:t>s</w:t>
      </w:r>
      <w:r>
        <w:t xml:space="preserve"> given some parameters based on </w:t>
      </w:r>
      <w:r w:rsidR="00A32FB6">
        <w:t xml:space="preserve">the </w:t>
      </w:r>
      <w:r>
        <w:t>average price</w:t>
      </w:r>
      <w:r w:rsidR="00A32FB6">
        <w:t>s</w:t>
      </w:r>
      <w:r>
        <w:t xml:space="preserve"> of similar items in the dataset.</w:t>
      </w:r>
    </w:p>
    <w:tbl>
      <w:tblPr>
        <w:tblpPr w:leftFromText="180" w:rightFromText="180" w:tblpXSpec="center" w:tblpYSpec="center"/>
        <w:tblOverlap w:val="never"/>
        <w:tblW w:w="0" w:type="auto"/>
        <w:tblLook w:val="0000" w:firstRow="0" w:lastRow="0" w:firstColumn="0" w:lastColumn="0" w:noHBand="0" w:noVBand="0"/>
      </w:tblPr>
      <w:tblGrid>
        <w:gridCol w:w="7920"/>
      </w:tblGrid>
      <w:tr w:rsidR="00940C0E" w:rsidRPr="0056579A" w14:paraId="4245CD34" w14:textId="77777777">
        <w:tc>
          <w:tcPr>
            <w:tcW w:w="7920" w:type="dxa"/>
          </w:tcPr>
          <w:p w14:paraId="2CB54C88" w14:textId="77777777" w:rsidR="00940C0E" w:rsidRPr="00045D23" w:rsidRDefault="00940C0E" w:rsidP="00B45FB0">
            <w:pPr>
              <w:pStyle w:val="AckHeading"/>
              <w:framePr w:hSpace="0" w:wrap="auto" w:vAnchor="margin" w:xAlign="left" w:yAlign="inline"/>
              <w:suppressOverlap w:val="0"/>
            </w:pPr>
            <w:r w:rsidRPr="00045D23">
              <w:lastRenderedPageBreak/>
              <w:t xml:space="preserve">Acknowledgments </w:t>
            </w:r>
          </w:p>
        </w:tc>
      </w:tr>
      <w:tr w:rsidR="00940C0E" w:rsidRPr="0056579A" w14:paraId="08B9A2FE" w14:textId="77777777">
        <w:tc>
          <w:tcPr>
            <w:tcW w:w="7920" w:type="dxa"/>
          </w:tcPr>
          <w:p w14:paraId="0ADE2EE4" w14:textId="77777777" w:rsidR="00940C0E" w:rsidRPr="0056579A" w:rsidRDefault="00045D23" w:rsidP="00321619">
            <w:pPr>
              <w:pStyle w:val="CenteredDbl"/>
            </w:pPr>
            <w:r>
              <w:t>[Your Acknowledgement statements are presented here]</w:t>
            </w:r>
            <w:r w:rsidR="00940C0E" w:rsidRPr="0056579A">
              <w:t>.</w:t>
            </w:r>
          </w:p>
        </w:tc>
      </w:tr>
    </w:tbl>
    <w:p w14:paraId="54AEACA9" w14:textId="77777777" w:rsidR="00940C0E" w:rsidRDefault="00940C0E">
      <w:pPr>
        <w:rPr>
          <w:lang w:eastAsia="zh-CN"/>
        </w:rPr>
        <w:sectPr w:rsidR="00940C0E">
          <w:headerReference w:type="default" r:id="rId12"/>
          <w:footerReference w:type="default" r:id="rId13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4C22A6B0" w14:textId="77777777" w:rsidR="00940C0E" w:rsidRDefault="00940C0E">
      <w:pPr>
        <w:pStyle w:val="TOCHeader"/>
      </w:pPr>
      <w:r>
        <w:lastRenderedPageBreak/>
        <w:t>Table of Contents</w:t>
      </w:r>
      <w:r w:rsidR="00E6739B">
        <w:t xml:space="preserve"> </w:t>
      </w:r>
    </w:p>
    <w:p w14:paraId="686178DD" w14:textId="77777777" w:rsidR="00074E9D" w:rsidRPr="00833A43" w:rsidRDefault="00833A43" w:rsidP="00074E9D">
      <w:pPr>
        <w:tabs>
          <w:tab w:val="left" w:pos="540"/>
        </w:tabs>
        <w:ind w:left="540" w:hanging="540"/>
        <w:rPr>
          <w:b/>
          <w:bCs/>
        </w:rPr>
      </w:pPr>
      <w:r>
        <w:rPr>
          <w:b/>
          <w:bCs/>
        </w:rPr>
        <w:t xml:space="preserve">Chapter 1   </w:t>
      </w:r>
      <w:r w:rsidR="00074E9D" w:rsidRPr="00833A43">
        <w:rPr>
          <w:b/>
          <w:bCs/>
        </w:rPr>
        <w:t>Introduction</w:t>
      </w:r>
    </w:p>
    <w:p w14:paraId="7E66A8B2" w14:textId="77777777" w:rsidR="001C197D" w:rsidRPr="00833A43" w:rsidRDefault="0036373E" w:rsidP="00D833EF">
      <w:pPr>
        <w:numPr>
          <w:ilvl w:val="1"/>
          <w:numId w:val="9"/>
        </w:numPr>
        <w:tabs>
          <w:tab w:val="left" w:pos="540"/>
        </w:tabs>
        <w:spacing w:line="240" w:lineRule="auto"/>
        <w:rPr>
          <w:bCs/>
        </w:rPr>
      </w:pPr>
      <w:r>
        <w:rPr>
          <w:bCs/>
        </w:rPr>
        <w:t>Project Goals and O</w:t>
      </w:r>
      <w:r w:rsidR="00074E9D" w:rsidRPr="00833A43">
        <w:rPr>
          <w:bCs/>
        </w:rPr>
        <w:t>bjectives</w:t>
      </w:r>
    </w:p>
    <w:p w14:paraId="4362C2E1" w14:textId="77777777" w:rsidR="001C197D" w:rsidRPr="00833A43" w:rsidRDefault="0036373E" w:rsidP="00D833EF">
      <w:pPr>
        <w:numPr>
          <w:ilvl w:val="1"/>
          <w:numId w:val="9"/>
        </w:numPr>
        <w:tabs>
          <w:tab w:val="left" w:pos="540"/>
        </w:tabs>
        <w:spacing w:line="240" w:lineRule="auto"/>
        <w:rPr>
          <w:bCs/>
        </w:rPr>
      </w:pPr>
      <w:r>
        <w:rPr>
          <w:bCs/>
        </w:rPr>
        <w:t>Problem and M</w:t>
      </w:r>
      <w:r w:rsidR="001C197D" w:rsidRPr="00833A43">
        <w:rPr>
          <w:bCs/>
        </w:rPr>
        <w:t>otivation</w:t>
      </w:r>
    </w:p>
    <w:p w14:paraId="3EDB0249" w14:textId="77777777" w:rsidR="00074E9D" w:rsidRPr="00833A43" w:rsidRDefault="0036373E" w:rsidP="00D833EF">
      <w:pPr>
        <w:numPr>
          <w:ilvl w:val="1"/>
          <w:numId w:val="9"/>
        </w:numPr>
        <w:tabs>
          <w:tab w:val="left" w:pos="540"/>
        </w:tabs>
        <w:spacing w:line="240" w:lineRule="auto"/>
        <w:rPr>
          <w:bCs/>
        </w:rPr>
      </w:pPr>
      <w:r>
        <w:rPr>
          <w:bCs/>
        </w:rPr>
        <w:t>Project Application and I</w:t>
      </w:r>
      <w:r w:rsidR="001C197D" w:rsidRPr="00833A43">
        <w:rPr>
          <w:bCs/>
        </w:rPr>
        <w:t xml:space="preserve">mpact </w:t>
      </w:r>
      <w:r w:rsidR="001C197D" w:rsidRPr="00833A43">
        <w:rPr>
          <w:bCs/>
        </w:rPr>
        <w:tab/>
      </w:r>
      <w:r w:rsidR="001C197D" w:rsidRPr="00833A43">
        <w:rPr>
          <w:bCs/>
        </w:rPr>
        <w:tab/>
      </w:r>
      <w:r w:rsidR="001C197D" w:rsidRPr="00833A43">
        <w:rPr>
          <w:bCs/>
        </w:rPr>
        <w:tab/>
      </w:r>
      <w:r w:rsidR="001C197D" w:rsidRPr="00833A43">
        <w:rPr>
          <w:bCs/>
        </w:rPr>
        <w:tab/>
      </w:r>
    </w:p>
    <w:p w14:paraId="72F38E79" w14:textId="77777777" w:rsidR="00074E9D" w:rsidRPr="00833A43" w:rsidRDefault="00074E9D" w:rsidP="00D833EF">
      <w:pPr>
        <w:numPr>
          <w:ilvl w:val="1"/>
          <w:numId w:val="9"/>
        </w:numPr>
        <w:tabs>
          <w:tab w:val="left" w:pos="540"/>
        </w:tabs>
        <w:spacing w:line="240" w:lineRule="auto"/>
        <w:rPr>
          <w:bCs/>
          <w:szCs w:val="24"/>
        </w:rPr>
      </w:pPr>
      <w:r w:rsidRPr="00833A43">
        <w:rPr>
          <w:bCs/>
          <w:szCs w:val="24"/>
        </w:rPr>
        <w:t xml:space="preserve">Project </w:t>
      </w:r>
      <w:r w:rsidR="0036373E">
        <w:rPr>
          <w:bCs/>
          <w:szCs w:val="24"/>
        </w:rPr>
        <w:t>R</w:t>
      </w:r>
      <w:r w:rsidR="001C197D" w:rsidRPr="00833A43">
        <w:rPr>
          <w:bCs/>
          <w:szCs w:val="24"/>
        </w:rPr>
        <w:t xml:space="preserve">esults and </w:t>
      </w:r>
      <w:r w:rsidR="0036373E">
        <w:rPr>
          <w:bCs/>
          <w:szCs w:val="24"/>
        </w:rPr>
        <w:t>D</w:t>
      </w:r>
      <w:r w:rsidRPr="00833A43">
        <w:rPr>
          <w:bCs/>
          <w:szCs w:val="24"/>
        </w:rPr>
        <w:t>eliverables</w:t>
      </w:r>
      <w:r w:rsidR="00070F23" w:rsidRPr="00833A43">
        <w:rPr>
          <w:bCs/>
          <w:szCs w:val="24"/>
        </w:rPr>
        <w:tab/>
      </w:r>
      <w:r w:rsidR="00070F23" w:rsidRPr="00833A43">
        <w:rPr>
          <w:bCs/>
          <w:szCs w:val="24"/>
        </w:rPr>
        <w:tab/>
      </w:r>
      <w:r w:rsidR="00070F23" w:rsidRPr="00833A43">
        <w:rPr>
          <w:bCs/>
          <w:szCs w:val="24"/>
        </w:rPr>
        <w:tab/>
      </w:r>
      <w:r w:rsidR="00070F23" w:rsidRPr="00833A43">
        <w:rPr>
          <w:bCs/>
          <w:szCs w:val="24"/>
        </w:rPr>
        <w:tab/>
      </w:r>
      <w:r w:rsidR="00070F23" w:rsidRPr="00833A43">
        <w:rPr>
          <w:bCs/>
          <w:szCs w:val="24"/>
        </w:rPr>
        <w:tab/>
      </w:r>
      <w:r w:rsidR="00070F23" w:rsidRPr="00833A43">
        <w:rPr>
          <w:bCs/>
          <w:szCs w:val="24"/>
        </w:rPr>
        <w:tab/>
      </w:r>
      <w:r w:rsidR="00070F23" w:rsidRPr="00833A43">
        <w:rPr>
          <w:bCs/>
          <w:szCs w:val="24"/>
        </w:rPr>
        <w:tab/>
      </w:r>
    </w:p>
    <w:p w14:paraId="04AD9DA4" w14:textId="77777777" w:rsidR="00E227B4" w:rsidRDefault="00E16FD0" w:rsidP="00074E9D">
      <w:pPr>
        <w:numPr>
          <w:ilvl w:val="1"/>
          <w:numId w:val="9"/>
        </w:numPr>
        <w:tabs>
          <w:tab w:val="left" w:pos="540"/>
        </w:tabs>
        <w:spacing w:line="240" w:lineRule="auto"/>
        <w:rPr>
          <w:bCs/>
        </w:rPr>
      </w:pPr>
      <w:r>
        <w:rPr>
          <w:bCs/>
        </w:rPr>
        <w:t>Project Report Structure</w:t>
      </w:r>
      <w:r w:rsidR="00070F23" w:rsidRPr="00833A43">
        <w:rPr>
          <w:bCs/>
        </w:rPr>
        <w:tab/>
      </w:r>
      <w:r w:rsidR="00070F23" w:rsidRPr="00833A43">
        <w:rPr>
          <w:bCs/>
        </w:rPr>
        <w:tab/>
      </w:r>
      <w:r w:rsidR="00070F23" w:rsidRPr="00833A43">
        <w:rPr>
          <w:bCs/>
        </w:rPr>
        <w:tab/>
      </w:r>
      <w:r w:rsidR="00070F23" w:rsidRPr="00833A43">
        <w:rPr>
          <w:bCs/>
        </w:rPr>
        <w:tab/>
      </w:r>
      <w:r w:rsidR="00070F23" w:rsidRPr="00833A43">
        <w:rPr>
          <w:bCs/>
        </w:rPr>
        <w:tab/>
      </w:r>
      <w:r w:rsidR="00070F23" w:rsidRPr="00833A43">
        <w:rPr>
          <w:bCs/>
        </w:rPr>
        <w:tab/>
      </w:r>
      <w:r w:rsidR="00070F23" w:rsidRPr="00833A43">
        <w:rPr>
          <w:bCs/>
        </w:rPr>
        <w:tab/>
      </w:r>
      <w:r w:rsidR="00070F23" w:rsidRPr="00833A43">
        <w:rPr>
          <w:bCs/>
        </w:rPr>
        <w:tab/>
      </w:r>
      <w:r w:rsidR="00070F23" w:rsidRPr="00E227B4">
        <w:rPr>
          <w:bCs/>
        </w:rPr>
        <w:tab/>
      </w:r>
      <w:r w:rsidR="00070F23" w:rsidRPr="00E227B4">
        <w:rPr>
          <w:bCs/>
        </w:rPr>
        <w:tab/>
      </w:r>
      <w:r w:rsidR="00070F23" w:rsidRPr="00E227B4">
        <w:rPr>
          <w:bCs/>
        </w:rPr>
        <w:tab/>
      </w:r>
      <w:r w:rsidR="00070F23" w:rsidRPr="00E227B4">
        <w:rPr>
          <w:bCs/>
        </w:rPr>
        <w:tab/>
      </w:r>
      <w:r w:rsidR="00070F23" w:rsidRPr="00E227B4">
        <w:rPr>
          <w:bCs/>
        </w:rPr>
        <w:tab/>
      </w:r>
      <w:r w:rsidR="00070F23" w:rsidRPr="00E227B4">
        <w:rPr>
          <w:bCs/>
        </w:rPr>
        <w:tab/>
      </w:r>
    </w:p>
    <w:p w14:paraId="13853C6D" w14:textId="77777777" w:rsidR="00074E9D" w:rsidRPr="00E227B4" w:rsidRDefault="00074E9D" w:rsidP="00E227B4">
      <w:pPr>
        <w:tabs>
          <w:tab w:val="left" w:pos="540"/>
        </w:tabs>
        <w:spacing w:line="240" w:lineRule="auto"/>
        <w:rPr>
          <w:bCs/>
        </w:rPr>
      </w:pPr>
      <w:r w:rsidRPr="00E227B4">
        <w:rPr>
          <w:b/>
          <w:bCs/>
        </w:rPr>
        <w:t>Chapter 2</w:t>
      </w:r>
      <w:r w:rsidR="00833A43" w:rsidRPr="00E227B4">
        <w:rPr>
          <w:b/>
          <w:bCs/>
        </w:rPr>
        <w:t xml:space="preserve">   </w:t>
      </w:r>
      <w:r w:rsidRPr="00E227B4">
        <w:rPr>
          <w:b/>
          <w:bCs/>
        </w:rPr>
        <w:t>Background and Related Work</w:t>
      </w:r>
    </w:p>
    <w:p w14:paraId="32142946" w14:textId="50C8B83D" w:rsidR="008700E9" w:rsidRDefault="001F7D8F" w:rsidP="008700E9">
      <w:pPr>
        <w:numPr>
          <w:ilvl w:val="1"/>
          <w:numId w:val="6"/>
        </w:numPr>
        <w:tabs>
          <w:tab w:val="left" w:pos="540"/>
        </w:tabs>
        <w:spacing w:line="240" w:lineRule="auto"/>
        <w:rPr>
          <w:bCs/>
        </w:rPr>
      </w:pPr>
      <w:r>
        <w:rPr>
          <w:bCs/>
        </w:rPr>
        <w:t xml:space="preserve">Background and </w:t>
      </w:r>
      <w:r w:rsidR="001C3552">
        <w:rPr>
          <w:bCs/>
        </w:rPr>
        <w:t xml:space="preserve">Used </w:t>
      </w:r>
      <w:r>
        <w:rPr>
          <w:bCs/>
        </w:rPr>
        <w:t>T</w:t>
      </w:r>
      <w:r w:rsidR="00074E9D" w:rsidRPr="00833A43">
        <w:rPr>
          <w:bCs/>
        </w:rPr>
        <w:t>echnologies</w:t>
      </w:r>
    </w:p>
    <w:p w14:paraId="3F50C9DC" w14:textId="195CE4A0" w:rsidR="001C3552" w:rsidRDefault="001C3552" w:rsidP="008700E9">
      <w:pPr>
        <w:numPr>
          <w:ilvl w:val="1"/>
          <w:numId w:val="6"/>
        </w:numPr>
        <w:tabs>
          <w:tab w:val="left" w:pos="540"/>
        </w:tabs>
        <w:spacing w:line="240" w:lineRule="auto"/>
        <w:rPr>
          <w:bCs/>
        </w:rPr>
      </w:pPr>
      <w:r>
        <w:rPr>
          <w:bCs/>
        </w:rPr>
        <w:t>Literature Survey</w:t>
      </w:r>
    </w:p>
    <w:p w14:paraId="13A78C62" w14:textId="70D440F0" w:rsidR="00A37BA2" w:rsidRPr="00A37BA2" w:rsidRDefault="00A37BA2" w:rsidP="00A37BA2">
      <w:pPr>
        <w:numPr>
          <w:ilvl w:val="1"/>
          <w:numId w:val="6"/>
        </w:numPr>
        <w:tabs>
          <w:tab w:val="left" w:pos="540"/>
        </w:tabs>
        <w:spacing w:line="240" w:lineRule="auto"/>
        <w:rPr>
          <w:bCs/>
        </w:rPr>
      </w:pPr>
      <w:r w:rsidRPr="008700E9">
        <w:rPr>
          <w:bCs/>
        </w:rPr>
        <w:t>State-of-the-art</w:t>
      </w:r>
      <w:r>
        <w:rPr>
          <w:bCs/>
        </w:rPr>
        <w:t xml:space="preserve"> Summary</w:t>
      </w:r>
    </w:p>
    <w:p w14:paraId="4386C152" w14:textId="77777777" w:rsidR="00074E9D" w:rsidRPr="00833A43" w:rsidRDefault="00074E9D" w:rsidP="00074E9D">
      <w:pPr>
        <w:tabs>
          <w:tab w:val="left" w:pos="540"/>
        </w:tabs>
        <w:rPr>
          <w:b/>
          <w:bCs/>
        </w:rPr>
      </w:pPr>
      <w:r w:rsidRPr="00833A43">
        <w:rPr>
          <w:b/>
          <w:bCs/>
        </w:rPr>
        <w:t>Chapter 3</w:t>
      </w:r>
      <w:r w:rsidR="00833A43">
        <w:rPr>
          <w:b/>
          <w:bCs/>
        </w:rPr>
        <w:t xml:space="preserve">   </w:t>
      </w:r>
      <w:r w:rsidRPr="00833A43">
        <w:rPr>
          <w:b/>
          <w:bCs/>
        </w:rPr>
        <w:t>Project Requirements</w:t>
      </w:r>
    </w:p>
    <w:p w14:paraId="23B34A5F" w14:textId="77777777" w:rsidR="00956C91" w:rsidRPr="00833A43" w:rsidRDefault="00070F23" w:rsidP="00070F23">
      <w:pPr>
        <w:tabs>
          <w:tab w:val="left" w:pos="540"/>
        </w:tabs>
        <w:spacing w:line="240" w:lineRule="auto"/>
        <w:rPr>
          <w:bCs/>
        </w:rPr>
      </w:pPr>
      <w:r w:rsidRPr="00833A43">
        <w:rPr>
          <w:bCs/>
        </w:rPr>
        <w:t>3.1</w:t>
      </w:r>
      <w:r w:rsidRPr="00833A43">
        <w:rPr>
          <w:bCs/>
        </w:rPr>
        <w:tab/>
      </w:r>
      <w:r w:rsidR="001F7D8F">
        <w:rPr>
          <w:bCs/>
        </w:rPr>
        <w:t>Domain and Business R</w:t>
      </w:r>
      <w:r w:rsidR="00956C91" w:rsidRPr="00833A43">
        <w:rPr>
          <w:bCs/>
        </w:rPr>
        <w:t xml:space="preserve">equirements </w:t>
      </w:r>
    </w:p>
    <w:p w14:paraId="3038E159" w14:textId="77777777" w:rsidR="00070F23" w:rsidRPr="00833A43" w:rsidRDefault="00956C91" w:rsidP="00070F23">
      <w:pPr>
        <w:tabs>
          <w:tab w:val="left" w:pos="540"/>
        </w:tabs>
        <w:spacing w:line="240" w:lineRule="auto"/>
        <w:rPr>
          <w:bCs/>
        </w:rPr>
      </w:pPr>
      <w:r w:rsidRPr="00833A43">
        <w:rPr>
          <w:bCs/>
        </w:rPr>
        <w:t>3.2</w:t>
      </w:r>
      <w:r w:rsidRPr="00833A43">
        <w:rPr>
          <w:bCs/>
        </w:rPr>
        <w:tab/>
      </w:r>
      <w:r w:rsidR="00DF5222">
        <w:rPr>
          <w:bCs/>
        </w:rPr>
        <w:t>System (or C</w:t>
      </w:r>
      <w:r w:rsidR="001F7D8F">
        <w:rPr>
          <w:bCs/>
        </w:rPr>
        <w:t>omponent) Functional R</w:t>
      </w:r>
      <w:r w:rsidR="00070F23" w:rsidRPr="00833A43">
        <w:rPr>
          <w:bCs/>
        </w:rPr>
        <w:t>equirements</w:t>
      </w:r>
    </w:p>
    <w:p w14:paraId="1129EE13" w14:textId="77777777" w:rsidR="00070F23" w:rsidRPr="00833A43" w:rsidRDefault="00070F23" w:rsidP="00070F23">
      <w:pPr>
        <w:tabs>
          <w:tab w:val="left" w:pos="540"/>
        </w:tabs>
        <w:spacing w:line="240" w:lineRule="auto"/>
        <w:rPr>
          <w:bCs/>
        </w:rPr>
      </w:pPr>
      <w:r w:rsidRPr="00833A43">
        <w:rPr>
          <w:bCs/>
        </w:rPr>
        <w:t>3</w:t>
      </w:r>
      <w:r w:rsidR="00956C91" w:rsidRPr="00833A43">
        <w:rPr>
          <w:bCs/>
        </w:rPr>
        <w:t>.3</w:t>
      </w:r>
      <w:r w:rsidR="001F7D8F">
        <w:rPr>
          <w:bCs/>
        </w:rPr>
        <w:tab/>
        <w:t>Non-function R</w:t>
      </w:r>
      <w:r w:rsidRPr="00833A43">
        <w:rPr>
          <w:bCs/>
        </w:rPr>
        <w:t>equirements</w:t>
      </w:r>
    </w:p>
    <w:p w14:paraId="109F011C" w14:textId="77777777" w:rsidR="00070F23" w:rsidRPr="00833A43" w:rsidRDefault="00956C91" w:rsidP="00070F23">
      <w:pPr>
        <w:tabs>
          <w:tab w:val="left" w:pos="540"/>
        </w:tabs>
        <w:spacing w:line="240" w:lineRule="auto"/>
        <w:rPr>
          <w:bCs/>
        </w:rPr>
      </w:pPr>
      <w:r w:rsidRPr="00833A43">
        <w:rPr>
          <w:bCs/>
        </w:rPr>
        <w:t>3.4</w:t>
      </w:r>
      <w:r w:rsidR="00070F23" w:rsidRPr="00833A43">
        <w:rPr>
          <w:bCs/>
        </w:rPr>
        <w:tab/>
      </w:r>
      <w:r w:rsidR="001F7D8F">
        <w:rPr>
          <w:bCs/>
        </w:rPr>
        <w:t>Context and Interface R</w:t>
      </w:r>
      <w:r w:rsidR="00070F23" w:rsidRPr="00833A43">
        <w:rPr>
          <w:bCs/>
        </w:rPr>
        <w:t>equirements</w:t>
      </w:r>
    </w:p>
    <w:p w14:paraId="3EFA371C" w14:textId="77777777" w:rsidR="00070F23" w:rsidRPr="00833A43" w:rsidRDefault="00956C91" w:rsidP="00070F23">
      <w:pPr>
        <w:tabs>
          <w:tab w:val="left" w:pos="540"/>
        </w:tabs>
        <w:spacing w:line="240" w:lineRule="auto"/>
        <w:rPr>
          <w:bCs/>
        </w:rPr>
      </w:pPr>
      <w:r w:rsidRPr="00833A43">
        <w:rPr>
          <w:bCs/>
        </w:rPr>
        <w:t>3.5</w:t>
      </w:r>
      <w:r w:rsidR="00070F23" w:rsidRPr="00833A43">
        <w:rPr>
          <w:bCs/>
        </w:rPr>
        <w:tab/>
        <w:t xml:space="preserve">Technology and </w:t>
      </w:r>
      <w:r w:rsidR="001F7D8F">
        <w:rPr>
          <w:bCs/>
        </w:rPr>
        <w:t>R</w:t>
      </w:r>
      <w:r w:rsidR="00EB7DB2" w:rsidRPr="00833A43">
        <w:rPr>
          <w:bCs/>
        </w:rPr>
        <w:t>esource</w:t>
      </w:r>
      <w:r w:rsidR="001F7D8F">
        <w:rPr>
          <w:bCs/>
        </w:rPr>
        <w:t xml:space="preserve"> R</w:t>
      </w:r>
      <w:r w:rsidR="00070F23" w:rsidRPr="00833A43">
        <w:rPr>
          <w:bCs/>
        </w:rPr>
        <w:t>equirements</w:t>
      </w:r>
    </w:p>
    <w:p w14:paraId="2020FFE5" w14:textId="77777777" w:rsidR="00070F23" w:rsidRPr="00833A43" w:rsidRDefault="00070F23" w:rsidP="00070F23">
      <w:pPr>
        <w:tabs>
          <w:tab w:val="left" w:pos="540"/>
        </w:tabs>
        <w:spacing w:line="240" w:lineRule="auto"/>
        <w:rPr>
          <w:b/>
          <w:bCs/>
        </w:rPr>
      </w:pPr>
    </w:p>
    <w:p w14:paraId="2D05BC0D" w14:textId="77777777" w:rsidR="00070F23" w:rsidRPr="00833A43" w:rsidRDefault="00070F23" w:rsidP="00070F23">
      <w:pPr>
        <w:tabs>
          <w:tab w:val="left" w:pos="540"/>
        </w:tabs>
        <w:spacing w:line="240" w:lineRule="auto"/>
        <w:rPr>
          <w:b/>
          <w:bCs/>
        </w:rPr>
      </w:pPr>
      <w:r w:rsidRPr="00833A43">
        <w:rPr>
          <w:b/>
          <w:bCs/>
        </w:rPr>
        <w:t>Chapter 4</w:t>
      </w:r>
      <w:r w:rsidR="00833A43">
        <w:rPr>
          <w:b/>
          <w:bCs/>
        </w:rPr>
        <w:t xml:space="preserve">   </w:t>
      </w:r>
      <w:r w:rsidRPr="00833A43">
        <w:rPr>
          <w:b/>
          <w:bCs/>
        </w:rPr>
        <w:t>System Design</w:t>
      </w:r>
    </w:p>
    <w:p w14:paraId="500BF99E" w14:textId="73EBEAD7" w:rsidR="00074E9D" w:rsidRPr="00833A43" w:rsidRDefault="00335568" w:rsidP="00070F23">
      <w:pPr>
        <w:tabs>
          <w:tab w:val="left" w:pos="540"/>
        </w:tabs>
        <w:spacing w:line="240" w:lineRule="auto"/>
        <w:rPr>
          <w:b/>
          <w:bCs/>
        </w:rPr>
      </w:pPr>
      <w:r>
        <w:rPr>
          <w:bCs/>
        </w:rPr>
        <w:t xml:space="preserve">4.1 </w:t>
      </w:r>
      <w:r w:rsidR="00074E9D" w:rsidRPr="00833A43">
        <w:rPr>
          <w:bCs/>
        </w:rPr>
        <w:t>Architecture</w:t>
      </w:r>
      <w:r w:rsidR="00074E9D" w:rsidRPr="00833A43">
        <w:rPr>
          <w:bCs/>
          <w:iCs/>
        </w:rPr>
        <w:t xml:space="preserve"> </w:t>
      </w:r>
      <w:r w:rsidR="00DF5222">
        <w:rPr>
          <w:bCs/>
          <w:iCs/>
        </w:rPr>
        <w:t>D</w:t>
      </w:r>
      <w:r w:rsidR="00070F23" w:rsidRPr="00833A43">
        <w:rPr>
          <w:bCs/>
          <w:iCs/>
        </w:rPr>
        <w:t>esign</w:t>
      </w:r>
    </w:p>
    <w:p w14:paraId="7673F365" w14:textId="77777777" w:rsidR="00074E9D" w:rsidRPr="00833A43" w:rsidRDefault="00DF5222" w:rsidP="00D833EF">
      <w:pPr>
        <w:numPr>
          <w:ilvl w:val="1"/>
          <w:numId w:val="8"/>
        </w:numPr>
        <w:tabs>
          <w:tab w:val="left" w:pos="540"/>
        </w:tabs>
        <w:spacing w:line="240" w:lineRule="auto"/>
        <w:rPr>
          <w:bCs/>
        </w:rPr>
      </w:pPr>
      <w:r>
        <w:rPr>
          <w:bCs/>
        </w:rPr>
        <w:t>Interface and C</w:t>
      </w:r>
      <w:r w:rsidR="00872EC2">
        <w:rPr>
          <w:bCs/>
        </w:rPr>
        <w:t>omponent Design</w:t>
      </w:r>
    </w:p>
    <w:p w14:paraId="594D5117" w14:textId="77777777" w:rsidR="00074E9D" w:rsidRPr="00833A43" w:rsidRDefault="00070F23" w:rsidP="00D833EF">
      <w:pPr>
        <w:numPr>
          <w:ilvl w:val="1"/>
          <w:numId w:val="8"/>
        </w:numPr>
        <w:tabs>
          <w:tab w:val="left" w:pos="540"/>
        </w:tabs>
        <w:spacing w:line="240" w:lineRule="auto"/>
        <w:rPr>
          <w:bCs/>
          <w:iCs/>
        </w:rPr>
      </w:pPr>
      <w:r w:rsidRPr="00833A43">
        <w:rPr>
          <w:bCs/>
          <w:iCs/>
        </w:rPr>
        <w:t>S</w:t>
      </w:r>
      <w:r w:rsidR="00074E9D" w:rsidRPr="00833A43">
        <w:rPr>
          <w:bCs/>
          <w:iCs/>
        </w:rPr>
        <w:t>tructure</w:t>
      </w:r>
      <w:r w:rsidR="00DF5222">
        <w:rPr>
          <w:bCs/>
          <w:iCs/>
        </w:rPr>
        <w:t xml:space="preserve"> and Logic D</w:t>
      </w:r>
      <w:r w:rsidRPr="00833A43">
        <w:rPr>
          <w:bCs/>
          <w:iCs/>
        </w:rPr>
        <w:t>esign</w:t>
      </w:r>
    </w:p>
    <w:p w14:paraId="062CD2AD" w14:textId="77777777" w:rsidR="00074E9D" w:rsidRPr="00833A43" w:rsidRDefault="00DF5222" w:rsidP="00D833EF">
      <w:pPr>
        <w:numPr>
          <w:ilvl w:val="1"/>
          <w:numId w:val="8"/>
        </w:numPr>
        <w:tabs>
          <w:tab w:val="left" w:pos="540"/>
        </w:tabs>
        <w:spacing w:line="240" w:lineRule="auto"/>
        <w:rPr>
          <w:bCs/>
          <w:iCs/>
        </w:rPr>
      </w:pPr>
      <w:r>
        <w:t>Design Constraints, Problems, Trade-offs, and S</w:t>
      </w:r>
      <w:r w:rsidR="00C56550">
        <w:t>olutions</w:t>
      </w:r>
    </w:p>
    <w:p w14:paraId="009AD8DF" w14:textId="77777777" w:rsidR="00070F23" w:rsidRPr="00833A43" w:rsidRDefault="00070F23" w:rsidP="00070F23">
      <w:pPr>
        <w:tabs>
          <w:tab w:val="left" w:pos="540"/>
          <w:tab w:val="left" w:pos="1260"/>
        </w:tabs>
        <w:spacing w:line="240" w:lineRule="auto"/>
        <w:rPr>
          <w:b/>
        </w:rPr>
      </w:pPr>
    </w:p>
    <w:p w14:paraId="4F7E81F5" w14:textId="77777777" w:rsidR="00074E9D" w:rsidRPr="00833A43" w:rsidRDefault="00074E9D" w:rsidP="00070F23">
      <w:pPr>
        <w:tabs>
          <w:tab w:val="left" w:pos="540"/>
          <w:tab w:val="left" w:pos="1260"/>
        </w:tabs>
        <w:spacing w:line="240" w:lineRule="auto"/>
        <w:rPr>
          <w:b/>
        </w:rPr>
      </w:pPr>
      <w:r w:rsidRPr="00833A43">
        <w:rPr>
          <w:b/>
        </w:rPr>
        <w:t>C</w:t>
      </w:r>
      <w:r w:rsidR="00070F23" w:rsidRPr="00833A43">
        <w:rPr>
          <w:b/>
        </w:rPr>
        <w:t>hapter 5</w:t>
      </w:r>
      <w:r w:rsidR="00833A43">
        <w:rPr>
          <w:b/>
        </w:rPr>
        <w:t xml:space="preserve">   </w:t>
      </w:r>
      <w:r w:rsidR="00070F23" w:rsidRPr="00833A43">
        <w:rPr>
          <w:b/>
        </w:rPr>
        <w:t>System Implementation</w:t>
      </w:r>
      <w:r w:rsidRPr="00833A43">
        <w:rPr>
          <w:b/>
        </w:rPr>
        <w:t xml:space="preserve"> </w:t>
      </w:r>
    </w:p>
    <w:p w14:paraId="434C6E85" w14:textId="77777777" w:rsidR="006D0D63" w:rsidRPr="00833A43" w:rsidRDefault="006D0D63" w:rsidP="00070F23">
      <w:pPr>
        <w:tabs>
          <w:tab w:val="left" w:pos="540"/>
          <w:tab w:val="left" w:pos="1260"/>
        </w:tabs>
        <w:spacing w:line="240" w:lineRule="auto"/>
      </w:pPr>
      <w:r w:rsidRPr="00833A43">
        <w:t>5.1</w:t>
      </w:r>
      <w:r w:rsidR="00074E9D" w:rsidRPr="00833A43">
        <w:tab/>
      </w:r>
      <w:r w:rsidR="003852F9">
        <w:t>Implementation O</w:t>
      </w:r>
      <w:r w:rsidRPr="00833A43">
        <w:t>verview</w:t>
      </w:r>
    </w:p>
    <w:p w14:paraId="6638B370" w14:textId="77777777" w:rsidR="00074E9D" w:rsidRPr="00833A43" w:rsidRDefault="003852F9" w:rsidP="00070F23">
      <w:pPr>
        <w:tabs>
          <w:tab w:val="left" w:pos="540"/>
          <w:tab w:val="left" w:pos="1260"/>
        </w:tabs>
        <w:spacing w:line="240" w:lineRule="auto"/>
      </w:pPr>
      <w:r>
        <w:t>5.2</w:t>
      </w:r>
      <w:r>
        <w:tab/>
        <w:t>Implementation of Developed S</w:t>
      </w:r>
      <w:r w:rsidR="006D0D63" w:rsidRPr="00833A43">
        <w:t>olutions</w:t>
      </w:r>
    </w:p>
    <w:p w14:paraId="2848C8B3" w14:textId="77777777" w:rsidR="00074E9D" w:rsidRPr="00833A43" w:rsidRDefault="003C4551" w:rsidP="006D0D63">
      <w:pPr>
        <w:tabs>
          <w:tab w:val="left" w:pos="540"/>
          <w:tab w:val="left" w:pos="1260"/>
        </w:tabs>
        <w:spacing w:line="240" w:lineRule="auto"/>
      </w:pPr>
      <w:r>
        <w:t>5.3</w:t>
      </w:r>
      <w:r w:rsidR="00074E9D" w:rsidRPr="00833A43">
        <w:t xml:space="preserve">. </w:t>
      </w:r>
      <w:r w:rsidR="00074E9D" w:rsidRPr="00833A43">
        <w:tab/>
      </w:r>
      <w:r w:rsidR="006D0D63" w:rsidRPr="00833A43">
        <w:t>Implementation</w:t>
      </w:r>
      <w:r w:rsidR="004A2FED">
        <w:t xml:space="preserve"> Problems, Challenges, and L</w:t>
      </w:r>
      <w:r w:rsidR="006D0D63" w:rsidRPr="00833A43">
        <w:t>esson</w:t>
      </w:r>
      <w:r w:rsidR="004A2FED">
        <w:t>s L</w:t>
      </w:r>
      <w:r w:rsidR="006D0D63" w:rsidRPr="00833A43">
        <w:t>earned</w:t>
      </w:r>
    </w:p>
    <w:p w14:paraId="0B483BEB" w14:textId="77777777" w:rsidR="00074E9D" w:rsidRPr="00833A43" w:rsidRDefault="00074E9D" w:rsidP="00074E9D">
      <w:pPr>
        <w:ind w:left="540" w:hanging="540"/>
        <w:rPr>
          <w:b/>
        </w:rPr>
      </w:pPr>
      <w:r w:rsidRPr="00833A43">
        <w:rPr>
          <w:b/>
        </w:rPr>
        <w:t>Chapter 6</w:t>
      </w:r>
      <w:r w:rsidR="00833A43">
        <w:rPr>
          <w:b/>
        </w:rPr>
        <w:t xml:space="preserve">   T</w:t>
      </w:r>
      <w:r w:rsidRPr="00833A43">
        <w:rPr>
          <w:b/>
        </w:rPr>
        <w:t>ools and Standards</w:t>
      </w:r>
    </w:p>
    <w:p w14:paraId="6D2F6562" w14:textId="77777777" w:rsidR="00074E9D" w:rsidRPr="00833A43" w:rsidRDefault="004A2FED" w:rsidP="00070F23">
      <w:pPr>
        <w:spacing w:line="240" w:lineRule="auto"/>
        <w:ind w:left="547" w:hanging="540"/>
      </w:pPr>
      <w:r>
        <w:t>6.1.</w:t>
      </w:r>
      <w:r>
        <w:tab/>
        <w:t>Tools U</w:t>
      </w:r>
      <w:r w:rsidR="00074E9D" w:rsidRPr="00833A43">
        <w:t xml:space="preserve">sed </w:t>
      </w:r>
    </w:p>
    <w:p w14:paraId="4E515796" w14:textId="77777777" w:rsidR="00074E9D" w:rsidRPr="00833A43" w:rsidRDefault="00074E9D" w:rsidP="009B1108">
      <w:pPr>
        <w:spacing w:line="240" w:lineRule="auto"/>
        <w:ind w:left="547" w:hanging="540"/>
      </w:pPr>
      <w:r w:rsidRPr="00833A43">
        <w:t>6.2.</w:t>
      </w:r>
      <w:r w:rsidRPr="00833A43">
        <w:tab/>
        <w:t xml:space="preserve">Standards </w:t>
      </w:r>
    </w:p>
    <w:p w14:paraId="219A006B" w14:textId="77777777" w:rsidR="009B1108" w:rsidRPr="00833A43" w:rsidRDefault="009B1108" w:rsidP="009B1108">
      <w:pPr>
        <w:tabs>
          <w:tab w:val="left" w:pos="540"/>
        </w:tabs>
        <w:spacing w:line="240" w:lineRule="auto"/>
        <w:ind w:left="540" w:hanging="540"/>
        <w:rPr>
          <w:b/>
        </w:rPr>
      </w:pPr>
    </w:p>
    <w:p w14:paraId="2C0EC411" w14:textId="77777777" w:rsidR="00074E9D" w:rsidRPr="00833A43" w:rsidRDefault="009B1108" w:rsidP="009B1108">
      <w:pPr>
        <w:tabs>
          <w:tab w:val="left" w:pos="540"/>
        </w:tabs>
        <w:spacing w:line="240" w:lineRule="auto"/>
        <w:ind w:left="540" w:hanging="540"/>
        <w:rPr>
          <w:b/>
        </w:rPr>
      </w:pPr>
      <w:r w:rsidRPr="00833A43">
        <w:rPr>
          <w:b/>
        </w:rPr>
        <w:t>Chapter 7</w:t>
      </w:r>
      <w:r w:rsidR="00833A43">
        <w:rPr>
          <w:b/>
        </w:rPr>
        <w:t xml:space="preserve">   </w:t>
      </w:r>
      <w:r w:rsidRPr="00833A43">
        <w:rPr>
          <w:b/>
        </w:rPr>
        <w:t xml:space="preserve">Testing and Experiment </w:t>
      </w:r>
    </w:p>
    <w:p w14:paraId="4D8486AF" w14:textId="77777777" w:rsidR="00074E9D" w:rsidRPr="00833A43" w:rsidRDefault="009B1108" w:rsidP="009B1108">
      <w:pPr>
        <w:tabs>
          <w:tab w:val="left" w:pos="540"/>
        </w:tabs>
        <w:spacing w:line="240" w:lineRule="auto"/>
      </w:pPr>
      <w:r w:rsidRPr="00833A43">
        <w:t>7</w:t>
      </w:r>
      <w:r w:rsidR="00074E9D" w:rsidRPr="00833A43">
        <w:t xml:space="preserve">.1 </w:t>
      </w:r>
      <w:r w:rsidR="00074E9D" w:rsidRPr="00833A43">
        <w:tab/>
        <w:t xml:space="preserve">Testing </w:t>
      </w:r>
      <w:r w:rsidR="004A2FED">
        <w:t>and Experiment S</w:t>
      </w:r>
      <w:r w:rsidR="00074E9D" w:rsidRPr="00833A43">
        <w:t xml:space="preserve">cope </w:t>
      </w:r>
    </w:p>
    <w:p w14:paraId="702FBE7D" w14:textId="77777777" w:rsidR="00074E9D" w:rsidRPr="00833A43" w:rsidRDefault="009B1108" w:rsidP="009B1108">
      <w:pPr>
        <w:tabs>
          <w:tab w:val="left" w:pos="540"/>
        </w:tabs>
        <w:spacing w:line="240" w:lineRule="auto"/>
        <w:ind w:left="540" w:hanging="540"/>
      </w:pPr>
      <w:r w:rsidRPr="00833A43">
        <w:t>7</w:t>
      </w:r>
      <w:r w:rsidR="00074E9D" w:rsidRPr="00833A43">
        <w:t xml:space="preserve">.2 </w:t>
      </w:r>
      <w:r w:rsidR="00074E9D" w:rsidRPr="00833A43">
        <w:tab/>
      </w:r>
      <w:r w:rsidR="004A2FED">
        <w:t>Testing and E</w:t>
      </w:r>
      <w:r w:rsidR="00074E9D" w:rsidRPr="00833A43">
        <w:t>xperi</w:t>
      </w:r>
      <w:r w:rsidR="004A2FED">
        <w:t>ment A</w:t>
      </w:r>
      <w:r w:rsidRPr="00833A43">
        <w:t>pproach</w:t>
      </w:r>
    </w:p>
    <w:p w14:paraId="72ABB638" w14:textId="77777777" w:rsidR="009B1108" w:rsidRDefault="009B1108" w:rsidP="009B1108">
      <w:pPr>
        <w:tabs>
          <w:tab w:val="left" w:pos="540"/>
        </w:tabs>
        <w:spacing w:line="240" w:lineRule="auto"/>
        <w:ind w:left="540" w:hanging="540"/>
      </w:pPr>
      <w:r w:rsidRPr="00833A43">
        <w:t>7</w:t>
      </w:r>
      <w:r w:rsidR="00074E9D" w:rsidRPr="00833A43">
        <w:t>.3</w:t>
      </w:r>
      <w:r w:rsidR="00074E9D" w:rsidRPr="00833A43">
        <w:tab/>
        <w:t>Testing</w:t>
      </w:r>
      <w:r w:rsidR="004A2FED">
        <w:t xml:space="preserve"> and E</w:t>
      </w:r>
      <w:r w:rsidR="00074E9D" w:rsidRPr="00833A43">
        <w:t xml:space="preserve">xperiment </w:t>
      </w:r>
      <w:r w:rsidR="004A2FED">
        <w:t>Results and A</w:t>
      </w:r>
      <w:r w:rsidRPr="00833A43">
        <w:t>nalysis</w:t>
      </w:r>
    </w:p>
    <w:p w14:paraId="407A8971" w14:textId="77777777" w:rsidR="00F94644" w:rsidRDefault="00F94644" w:rsidP="009B1108">
      <w:pPr>
        <w:tabs>
          <w:tab w:val="left" w:pos="540"/>
        </w:tabs>
        <w:spacing w:line="240" w:lineRule="auto"/>
        <w:ind w:left="540" w:hanging="540"/>
      </w:pPr>
    </w:p>
    <w:p w14:paraId="37F77AB5" w14:textId="77777777" w:rsidR="00F94644" w:rsidRPr="002346B0" w:rsidRDefault="00F94644" w:rsidP="009B1108">
      <w:pPr>
        <w:tabs>
          <w:tab w:val="left" w:pos="540"/>
        </w:tabs>
        <w:spacing w:line="240" w:lineRule="auto"/>
        <w:ind w:left="540" w:hanging="540"/>
        <w:rPr>
          <w:b/>
          <w:szCs w:val="24"/>
        </w:rPr>
      </w:pPr>
      <w:r w:rsidRPr="002346B0">
        <w:rPr>
          <w:b/>
          <w:szCs w:val="24"/>
        </w:rPr>
        <w:t>Chapter 8 Conclusion and Future Work</w:t>
      </w:r>
    </w:p>
    <w:p w14:paraId="2C2B569C" w14:textId="77777777" w:rsidR="009B1108" w:rsidRDefault="009B1108" w:rsidP="009B1108">
      <w:pPr>
        <w:tabs>
          <w:tab w:val="left" w:pos="540"/>
        </w:tabs>
        <w:spacing w:line="240" w:lineRule="auto"/>
        <w:ind w:left="540" w:hanging="540"/>
      </w:pPr>
    </w:p>
    <w:p w14:paraId="15A664E2" w14:textId="77777777" w:rsidR="006D0D63" w:rsidRDefault="006D0D63" w:rsidP="009B1108">
      <w:pPr>
        <w:tabs>
          <w:tab w:val="left" w:pos="540"/>
        </w:tabs>
        <w:spacing w:line="240" w:lineRule="auto"/>
        <w:ind w:left="540" w:hanging="540"/>
      </w:pPr>
    </w:p>
    <w:p w14:paraId="2B78ED26" w14:textId="77777777" w:rsidR="00074E9D" w:rsidRDefault="00074E9D" w:rsidP="00074E9D">
      <w:pPr>
        <w:spacing w:before="100" w:beforeAutospacing="1" w:after="100" w:afterAutospacing="1" w:line="360" w:lineRule="auto"/>
        <w:rPr>
          <w:color w:val="39444D"/>
        </w:rPr>
      </w:pPr>
      <w:r w:rsidRPr="00C70848">
        <w:rPr>
          <w:b/>
          <w:bCs/>
          <w:color w:val="39444D"/>
        </w:rPr>
        <w:t>Reference</w:t>
      </w:r>
      <w:r>
        <w:rPr>
          <w:b/>
          <w:bCs/>
          <w:color w:val="39444D"/>
        </w:rPr>
        <w:t>s</w:t>
      </w:r>
    </w:p>
    <w:p w14:paraId="592E8360" w14:textId="77777777" w:rsidR="00074E9D" w:rsidRDefault="00074E9D" w:rsidP="00074E9D">
      <w:pPr>
        <w:tabs>
          <w:tab w:val="left" w:pos="360"/>
        </w:tabs>
        <w:rPr>
          <w:bCs/>
        </w:rPr>
      </w:pPr>
      <w:r w:rsidRPr="00C70848">
        <w:rPr>
          <w:b/>
          <w:bCs/>
          <w:color w:val="39444D"/>
        </w:rPr>
        <w:t>Appendix</w:t>
      </w:r>
      <w:r w:rsidRPr="00C251F7">
        <w:rPr>
          <w:bCs/>
        </w:rPr>
        <w:t xml:space="preserve"> </w:t>
      </w:r>
    </w:p>
    <w:p w14:paraId="6872D908" w14:textId="77777777" w:rsidR="00074E9D" w:rsidRPr="00D1196E" w:rsidRDefault="00074E9D" w:rsidP="00074E9D">
      <w:pPr>
        <w:tabs>
          <w:tab w:val="left" w:pos="360"/>
        </w:tabs>
        <w:rPr>
          <w:bCs/>
        </w:rPr>
      </w:pPr>
      <w:r w:rsidRPr="00D1196E">
        <w:rPr>
          <w:bCs/>
        </w:rPr>
        <w:t>Appendix 1 [Title]</w:t>
      </w:r>
      <w:r>
        <w:rPr>
          <w:bCs/>
        </w:rPr>
        <w:tab/>
        <w:t>(for example, your selected hardware/software standard)</w:t>
      </w:r>
    </w:p>
    <w:p w14:paraId="18FCFBF9" w14:textId="77777777" w:rsidR="00074E9D" w:rsidRPr="00C251F7" w:rsidRDefault="00074E9D" w:rsidP="00074E9D">
      <w:pPr>
        <w:tabs>
          <w:tab w:val="left" w:pos="360"/>
        </w:tabs>
        <w:rPr>
          <w:bCs/>
        </w:rPr>
      </w:pPr>
      <w:r w:rsidRPr="00D1196E">
        <w:rPr>
          <w:bCs/>
        </w:rPr>
        <w:t>Appendix 2 [Title]</w:t>
      </w:r>
      <w:r>
        <w:rPr>
          <w:bCs/>
        </w:rPr>
        <w:tab/>
        <w:t>(for example, your detailed algorithms for your solutions)</w:t>
      </w:r>
    </w:p>
    <w:p w14:paraId="3C5B40CC" w14:textId="77777777" w:rsidR="00940C0E" w:rsidRDefault="008B29AA" w:rsidP="008B29AA">
      <w:pPr>
        <w:tabs>
          <w:tab w:val="right" w:pos="8640"/>
        </w:tabs>
        <w:rPr>
          <w:b/>
          <w:lang w:eastAsia="zh-CN"/>
        </w:rPr>
      </w:pPr>
      <w:r>
        <w:rPr>
          <w:b/>
        </w:rPr>
        <w:tab/>
      </w:r>
    </w:p>
    <w:p w14:paraId="13D19493" w14:textId="77777777" w:rsidR="006C6DCA" w:rsidRDefault="006C6DCA" w:rsidP="00BF1CA6">
      <w:pPr>
        <w:tabs>
          <w:tab w:val="right" w:leader="dot" w:pos="8550"/>
        </w:tabs>
        <w:rPr>
          <w:lang w:eastAsia="zh-CN"/>
        </w:rPr>
      </w:pPr>
    </w:p>
    <w:p w14:paraId="6A3D834C" w14:textId="77777777" w:rsidR="00940C0E" w:rsidRDefault="00423DAB">
      <w:pPr>
        <w:pStyle w:val="ListofFigsHeading"/>
      </w:pPr>
      <w:r>
        <w:br w:type="page"/>
      </w:r>
      <w:r w:rsidR="00940C0E">
        <w:lastRenderedPageBreak/>
        <w:t>List of Figures</w:t>
      </w:r>
    </w:p>
    <w:p w14:paraId="54E2E7C7" w14:textId="77777777" w:rsidR="005D784A" w:rsidRPr="00046379" w:rsidRDefault="005D784A" w:rsidP="00226F9D">
      <w:pPr>
        <w:pStyle w:val="TableofFigures"/>
        <w:rPr>
          <w:bCs/>
          <w:noProof/>
          <w:lang w:eastAsia="zh-CN"/>
        </w:rPr>
      </w:pPr>
      <w:r w:rsidRPr="00046379">
        <w:rPr>
          <w:bCs/>
          <w:noProof/>
        </w:rPr>
        <w:t xml:space="preserve">Figure 1. </w:t>
      </w:r>
      <w:r w:rsidR="00074E9D">
        <w:rPr>
          <w:bCs/>
          <w:noProof/>
        </w:rPr>
        <w:t>Figure Title</w:t>
      </w:r>
      <w:r w:rsidR="00AD1997" w:rsidRPr="00046379">
        <w:rPr>
          <w:bCs/>
          <w:noProof/>
        </w:rPr>
        <w:tab/>
      </w:r>
      <w:r w:rsidR="00074E9D">
        <w:rPr>
          <w:bCs/>
          <w:noProof/>
          <w:lang w:eastAsia="zh-CN"/>
        </w:rPr>
        <w:t>Page No.</w:t>
      </w:r>
    </w:p>
    <w:p w14:paraId="1FE2B016" w14:textId="77777777" w:rsidR="00FF7E6E" w:rsidRDefault="00FF7E6E" w:rsidP="00FF7E6E">
      <w:pPr>
        <w:pStyle w:val="TableofFigures"/>
        <w:rPr>
          <w:bCs/>
          <w:noProof/>
          <w:lang w:eastAsia="zh-CN"/>
        </w:rPr>
      </w:pPr>
      <w:r w:rsidRPr="00046379">
        <w:rPr>
          <w:bCs/>
          <w:noProof/>
        </w:rPr>
        <w:t xml:space="preserve">Figure </w:t>
      </w:r>
      <w:r w:rsidR="00B97231">
        <w:rPr>
          <w:rFonts w:hint="eastAsia"/>
          <w:bCs/>
          <w:noProof/>
          <w:lang w:eastAsia="zh-CN"/>
        </w:rPr>
        <w:t>2</w:t>
      </w:r>
      <w:r w:rsidR="00074E9D">
        <w:rPr>
          <w:bCs/>
          <w:noProof/>
        </w:rPr>
        <w:t>. Figure Title</w:t>
      </w:r>
      <w:r w:rsidRPr="00046379">
        <w:rPr>
          <w:bCs/>
          <w:noProof/>
        </w:rPr>
        <w:tab/>
      </w:r>
      <w:r w:rsidR="00074E9D">
        <w:rPr>
          <w:bCs/>
          <w:noProof/>
          <w:lang w:eastAsia="zh-CN"/>
        </w:rPr>
        <w:t>Page No.</w:t>
      </w:r>
    </w:p>
    <w:p w14:paraId="5689F9F5" w14:textId="77777777" w:rsidR="00074E9D" w:rsidRDefault="00074E9D" w:rsidP="00074E9D">
      <w:pPr>
        <w:rPr>
          <w:lang w:eastAsia="zh-CN"/>
        </w:rPr>
      </w:pPr>
      <w:r>
        <w:rPr>
          <w:lang w:eastAsia="zh-CN"/>
        </w:rPr>
        <w:t>……</w:t>
      </w:r>
    </w:p>
    <w:p w14:paraId="06470E2A" w14:textId="77777777" w:rsidR="00074E9D" w:rsidRPr="00074E9D" w:rsidRDefault="00074E9D" w:rsidP="00074E9D">
      <w:pPr>
        <w:rPr>
          <w:lang w:eastAsia="zh-CN"/>
        </w:rPr>
      </w:pPr>
      <w:r>
        <w:rPr>
          <w:lang w:eastAsia="zh-CN"/>
        </w:rPr>
        <w:t>Figure M. Figure Title---------------------------------------------------------------------- Page No.</w:t>
      </w:r>
    </w:p>
    <w:p w14:paraId="6EF712C8" w14:textId="77777777" w:rsidR="00197C24" w:rsidRPr="00197C24" w:rsidRDefault="00197C24" w:rsidP="00197C24">
      <w:pPr>
        <w:pStyle w:val="TableofFigures"/>
        <w:rPr>
          <w:bCs/>
          <w:noProof/>
          <w:lang w:eastAsia="zh-CN"/>
        </w:rPr>
        <w:sectPr w:rsidR="00197C24" w:rsidRPr="00197C24">
          <w:headerReference w:type="default" r:id="rId14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17988555" w14:textId="77777777" w:rsidR="00940C0E" w:rsidRDefault="00940C0E">
      <w:pPr>
        <w:pStyle w:val="ListofTabsHeading"/>
      </w:pPr>
      <w:r>
        <w:lastRenderedPageBreak/>
        <w:t>List of Tables</w:t>
      </w:r>
    </w:p>
    <w:p w14:paraId="513FDF53" w14:textId="77777777" w:rsidR="000E5488" w:rsidRDefault="000E5488" w:rsidP="00A95C3D">
      <w:pPr>
        <w:pStyle w:val="TableofFigures"/>
        <w:rPr>
          <w:bCs/>
          <w:noProof/>
          <w:lang w:eastAsia="zh-CN"/>
        </w:rPr>
      </w:pPr>
      <w:r w:rsidRPr="00222513">
        <w:rPr>
          <w:bCs/>
          <w:noProof/>
        </w:rPr>
        <w:t xml:space="preserve">Table 1. </w:t>
      </w:r>
      <w:r w:rsidR="00074E9D">
        <w:rPr>
          <w:bCs/>
          <w:noProof/>
        </w:rPr>
        <w:t>Table Title</w:t>
      </w:r>
      <w:r w:rsidR="00A95C3D" w:rsidRPr="00222513">
        <w:rPr>
          <w:bCs/>
          <w:noProof/>
        </w:rPr>
        <w:tab/>
      </w:r>
      <w:r w:rsidR="00074E9D">
        <w:rPr>
          <w:bCs/>
          <w:noProof/>
          <w:lang w:eastAsia="zh-CN"/>
        </w:rPr>
        <w:t>Page No.</w:t>
      </w:r>
    </w:p>
    <w:p w14:paraId="1A675E01" w14:textId="77777777" w:rsidR="00074E9D" w:rsidRDefault="00074E9D" w:rsidP="00074E9D">
      <w:pPr>
        <w:pStyle w:val="TableofFigures"/>
        <w:rPr>
          <w:bCs/>
          <w:noProof/>
          <w:lang w:eastAsia="zh-CN"/>
        </w:rPr>
      </w:pPr>
      <w:r>
        <w:rPr>
          <w:bCs/>
          <w:noProof/>
        </w:rPr>
        <w:t>Table 2</w:t>
      </w:r>
      <w:r w:rsidRPr="00222513">
        <w:rPr>
          <w:bCs/>
          <w:noProof/>
        </w:rPr>
        <w:t xml:space="preserve">. </w:t>
      </w:r>
      <w:r>
        <w:rPr>
          <w:bCs/>
          <w:noProof/>
        </w:rPr>
        <w:t>Table Title</w:t>
      </w:r>
      <w:r w:rsidRPr="00222513">
        <w:rPr>
          <w:bCs/>
          <w:noProof/>
        </w:rPr>
        <w:tab/>
      </w:r>
      <w:r>
        <w:rPr>
          <w:bCs/>
          <w:noProof/>
          <w:lang w:eastAsia="zh-CN"/>
        </w:rPr>
        <w:t>Page No.</w:t>
      </w:r>
    </w:p>
    <w:p w14:paraId="0A8E0098" w14:textId="77777777" w:rsidR="00833A43" w:rsidRDefault="00833A43" w:rsidP="00074E9D">
      <w:pPr>
        <w:pStyle w:val="TableofFigures"/>
        <w:rPr>
          <w:bCs/>
          <w:noProof/>
        </w:rPr>
      </w:pPr>
    </w:p>
    <w:p w14:paraId="04B96B7D" w14:textId="77777777" w:rsidR="00074E9D" w:rsidRPr="00222513" w:rsidRDefault="00074E9D" w:rsidP="00074E9D">
      <w:pPr>
        <w:pStyle w:val="TableofFigures"/>
        <w:rPr>
          <w:bCs/>
          <w:noProof/>
          <w:lang w:eastAsia="zh-CN"/>
        </w:rPr>
      </w:pPr>
      <w:r>
        <w:rPr>
          <w:bCs/>
          <w:noProof/>
        </w:rPr>
        <w:t>Table N</w:t>
      </w:r>
      <w:r w:rsidRPr="00222513">
        <w:rPr>
          <w:bCs/>
          <w:noProof/>
        </w:rPr>
        <w:t xml:space="preserve">. </w:t>
      </w:r>
      <w:r>
        <w:rPr>
          <w:bCs/>
          <w:noProof/>
        </w:rPr>
        <w:t>Table Title</w:t>
      </w:r>
      <w:r w:rsidRPr="00222513">
        <w:rPr>
          <w:bCs/>
          <w:noProof/>
        </w:rPr>
        <w:tab/>
      </w:r>
      <w:r>
        <w:rPr>
          <w:bCs/>
          <w:noProof/>
          <w:lang w:eastAsia="zh-CN"/>
        </w:rPr>
        <w:t>Page No.</w:t>
      </w:r>
    </w:p>
    <w:p w14:paraId="585D4A97" w14:textId="77777777" w:rsidR="00074E9D" w:rsidRPr="00074E9D" w:rsidRDefault="00074E9D" w:rsidP="00074E9D">
      <w:pPr>
        <w:rPr>
          <w:lang w:eastAsia="zh-CN"/>
        </w:rPr>
      </w:pPr>
    </w:p>
    <w:p w14:paraId="0E0354D5" w14:textId="77777777" w:rsidR="00074E9D" w:rsidRPr="00074E9D" w:rsidRDefault="00074E9D" w:rsidP="00074E9D">
      <w:pPr>
        <w:rPr>
          <w:lang w:eastAsia="zh-CN"/>
        </w:rPr>
      </w:pPr>
    </w:p>
    <w:p w14:paraId="30DA17EB" w14:textId="77777777" w:rsidR="0096770D" w:rsidRDefault="0096770D" w:rsidP="00A95C3D">
      <w:pPr>
        <w:pStyle w:val="TableofFigures"/>
        <w:rPr>
          <w:bCs/>
          <w:noProof/>
          <w:lang w:eastAsia="zh-CN"/>
        </w:rPr>
      </w:pPr>
    </w:p>
    <w:p w14:paraId="39D4501D" w14:textId="77777777" w:rsidR="0096770D" w:rsidRDefault="0096770D" w:rsidP="0096770D">
      <w:pPr>
        <w:rPr>
          <w:b/>
          <w:bCs/>
          <w:noProof/>
          <w:lang w:eastAsia="zh-CN"/>
        </w:rPr>
      </w:pPr>
    </w:p>
    <w:p w14:paraId="211235CA" w14:textId="77777777" w:rsidR="003E1110" w:rsidRPr="003E1110" w:rsidRDefault="00C661E7" w:rsidP="0096770D">
      <w:pPr>
        <w:rPr>
          <w:color w:val="262626"/>
          <w:szCs w:val="24"/>
        </w:rPr>
      </w:pPr>
      <w:r>
        <w:rPr>
          <w:lang w:eastAsia="zh-CN"/>
        </w:rPr>
        <w:br w:type="column"/>
      </w:r>
      <w:r w:rsidR="003E1110" w:rsidRPr="003E1110">
        <w:rPr>
          <w:szCs w:val="24"/>
          <w:lang w:eastAsia="zh-CN"/>
        </w:rPr>
        <w:lastRenderedPageBreak/>
        <w:t>[</w:t>
      </w:r>
      <w:r w:rsidR="003E1110" w:rsidRPr="003E1110">
        <w:rPr>
          <w:color w:val="262626"/>
          <w:szCs w:val="24"/>
        </w:rPr>
        <w:t xml:space="preserve">On the same line as each section heading, list the major contributors to that portion of the document.  Note, it is an academic integrity violation to list your name on a section if you were not a major contributor.  Similarly, it is an academic </w:t>
      </w:r>
      <w:r w:rsidR="008C6B02">
        <w:rPr>
          <w:color w:val="262626"/>
          <w:szCs w:val="24"/>
        </w:rPr>
        <w:t xml:space="preserve">integrity </w:t>
      </w:r>
      <w:r w:rsidR="003E1110" w:rsidRPr="003E1110">
        <w:rPr>
          <w:color w:val="262626"/>
          <w:szCs w:val="24"/>
        </w:rPr>
        <w:t xml:space="preserve">violation if you are a major contributor but allow </w:t>
      </w:r>
      <w:r w:rsidR="003E1110">
        <w:rPr>
          <w:color w:val="262626"/>
          <w:szCs w:val="24"/>
        </w:rPr>
        <w:t>another group member to list his/her</w:t>
      </w:r>
      <w:r w:rsidR="003E1110" w:rsidRPr="003E1110">
        <w:rPr>
          <w:color w:val="262626"/>
          <w:szCs w:val="24"/>
        </w:rPr>
        <w:t xml:space="preserve"> name </w:t>
      </w:r>
      <w:r w:rsidR="003E1110">
        <w:rPr>
          <w:color w:val="262626"/>
          <w:szCs w:val="24"/>
        </w:rPr>
        <w:t>unless</w:t>
      </w:r>
      <w:r w:rsidR="003E1110" w:rsidRPr="003E1110">
        <w:rPr>
          <w:color w:val="262626"/>
          <w:szCs w:val="24"/>
        </w:rPr>
        <w:t xml:space="preserve"> </w:t>
      </w:r>
      <w:r w:rsidR="008C6B02">
        <w:rPr>
          <w:color w:val="262626"/>
          <w:szCs w:val="24"/>
        </w:rPr>
        <w:t>(s)he was as</w:t>
      </w:r>
      <w:r w:rsidR="003E1110" w:rsidRPr="003E1110">
        <w:rPr>
          <w:color w:val="262626"/>
          <w:szCs w:val="24"/>
        </w:rPr>
        <w:t xml:space="preserve"> significant contributor.] </w:t>
      </w:r>
    </w:p>
    <w:p w14:paraId="52A64446" w14:textId="77777777" w:rsidR="003E1110" w:rsidRDefault="003E1110" w:rsidP="0096770D">
      <w:pPr>
        <w:rPr>
          <w:lang w:eastAsia="zh-CN"/>
        </w:rPr>
      </w:pPr>
    </w:p>
    <w:p w14:paraId="4F960C9E" w14:textId="77777777" w:rsidR="00B67598" w:rsidRPr="005B5F5C" w:rsidRDefault="00C661E7" w:rsidP="0096770D">
      <w:pPr>
        <w:rPr>
          <w:highlight w:val="green"/>
          <w:lang w:eastAsia="zh-CN"/>
        </w:rPr>
      </w:pPr>
      <w:r w:rsidRPr="005B5F5C">
        <w:rPr>
          <w:highlight w:val="green"/>
          <w:lang w:eastAsia="zh-CN"/>
        </w:rPr>
        <w:t xml:space="preserve">[Update each </w:t>
      </w:r>
      <w:r w:rsidR="00A32C55" w:rsidRPr="005B5F5C">
        <w:rPr>
          <w:highlight w:val="green"/>
          <w:lang w:eastAsia="zh-CN"/>
        </w:rPr>
        <w:t xml:space="preserve">of the following </w:t>
      </w:r>
      <w:r w:rsidRPr="005B5F5C">
        <w:rPr>
          <w:highlight w:val="green"/>
          <w:lang w:eastAsia="zh-CN"/>
        </w:rPr>
        <w:t>section</w:t>
      </w:r>
      <w:r w:rsidR="00A32C55" w:rsidRPr="005B5F5C">
        <w:rPr>
          <w:highlight w:val="green"/>
          <w:lang w:eastAsia="zh-CN"/>
        </w:rPr>
        <w:t>s</w:t>
      </w:r>
      <w:r w:rsidRPr="005B5F5C">
        <w:rPr>
          <w:highlight w:val="green"/>
          <w:lang w:eastAsia="zh-CN"/>
        </w:rPr>
        <w:t xml:space="preserve"> reflecting wh</w:t>
      </w:r>
      <w:r w:rsidR="00C51E79" w:rsidRPr="005B5F5C">
        <w:rPr>
          <w:highlight w:val="green"/>
          <w:lang w:eastAsia="zh-CN"/>
        </w:rPr>
        <w:t>at was actually implemented. Ensure that it is written in the proper tense as a comm</w:t>
      </w:r>
      <w:r w:rsidR="00AA07DA">
        <w:rPr>
          <w:highlight w:val="green"/>
          <w:lang w:eastAsia="zh-CN"/>
        </w:rPr>
        <w:t>on mistake is just to copy the 1</w:t>
      </w:r>
      <w:r w:rsidR="00C51E79" w:rsidRPr="005B5F5C">
        <w:rPr>
          <w:highlight w:val="green"/>
          <w:lang w:eastAsia="zh-CN"/>
        </w:rPr>
        <w:t xml:space="preserve">95A </w:t>
      </w:r>
      <w:r w:rsidR="000668AB" w:rsidRPr="005B5F5C">
        <w:rPr>
          <w:highlight w:val="green"/>
          <w:lang w:eastAsia="zh-CN"/>
        </w:rPr>
        <w:t>report that is in the future tense, not the</w:t>
      </w:r>
      <w:r w:rsidR="00AA07DA">
        <w:rPr>
          <w:highlight w:val="green"/>
          <w:lang w:eastAsia="zh-CN"/>
        </w:rPr>
        <w:t xml:space="preserve"> tense that reflect the end of 1</w:t>
      </w:r>
      <w:r w:rsidR="000668AB" w:rsidRPr="005B5F5C">
        <w:rPr>
          <w:highlight w:val="green"/>
          <w:lang w:eastAsia="zh-CN"/>
        </w:rPr>
        <w:t xml:space="preserve">95B after the project has been completed.  </w:t>
      </w:r>
      <w:r w:rsidR="00B67598" w:rsidRPr="005B5F5C">
        <w:rPr>
          <w:highlight w:val="green"/>
          <w:lang w:eastAsia="zh-CN"/>
        </w:rPr>
        <w:t>This requires some attention when you are updating the report in the middle of the semester and ite</w:t>
      </w:r>
      <w:r w:rsidR="00EB6930" w:rsidRPr="005B5F5C">
        <w:rPr>
          <w:highlight w:val="green"/>
          <w:lang w:eastAsia="zh-CN"/>
        </w:rPr>
        <w:t xml:space="preserve">ms are not quite complete yet. </w:t>
      </w:r>
    </w:p>
    <w:p w14:paraId="4A6EE569" w14:textId="77777777" w:rsidR="00B67598" w:rsidRDefault="00B67598" w:rsidP="0096770D">
      <w:pPr>
        <w:rPr>
          <w:highlight w:val="yellow"/>
          <w:lang w:eastAsia="zh-CN"/>
        </w:rPr>
      </w:pPr>
    </w:p>
    <w:p w14:paraId="1B63C916" w14:textId="77777777" w:rsidR="0096770D" w:rsidRDefault="000668AB" w:rsidP="0096770D">
      <w:pPr>
        <w:rPr>
          <w:lang w:eastAsia="zh-CN"/>
        </w:rPr>
      </w:pPr>
      <w:r w:rsidRPr="005B5F5C">
        <w:rPr>
          <w:highlight w:val="green"/>
          <w:lang w:eastAsia="zh-CN"/>
        </w:rPr>
        <w:t xml:space="preserve">While </w:t>
      </w:r>
      <w:r w:rsidR="00DA4A63" w:rsidRPr="005B5F5C">
        <w:rPr>
          <w:highlight w:val="green"/>
          <w:lang w:eastAsia="zh-CN"/>
        </w:rPr>
        <w:t>EACH</w:t>
      </w:r>
      <w:r w:rsidR="008C57F6" w:rsidRPr="005B5F5C">
        <w:rPr>
          <w:highlight w:val="green"/>
          <w:lang w:eastAsia="zh-CN"/>
        </w:rPr>
        <w:t xml:space="preserve"> section should be reviewed and updated, the following</w:t>
      </w:r>
      <w:r w:rsidR="00E46D6E" w:rsidRPr="005B5F5C">
        <w:rPr>
          <w:highlight w:val="green"/>
          <w:lang w:eastAsia="zh-CN"/>
        </w:rPr>
        <w:t xml:space="preserve"> highlights in </w:t>
      </w:r>
      <w:r w:rsidR="005B5F5C">
        <w:rPr>
          <w:highlight w:val="green"/>
          <w:lang w:eastAsia="zh-CN"/>
        </w:rPr>
        <w:t>green</w:t>
      </w:r>
      <w:r w:rsidR="00E46D6E" w:rsidRPr="005B5F5C">
        <w:rPr>
          <w:highlight w:val="green"/>
          <w:lang w:eastAsia="zh-CN"/>
        </w:rPr>
        <w:t xml:space="preserve"> note areas that h</w:t>
      </w:r>
      <w:r w:rsidR="00760759">
        <w:rPr>
          <w:highlight w:val="green"/>
          <w:lang w:eastAsia="zh-CN"/>
        </w:rPr>
        <w:t>ave been changed from the 1</w:t>
      </w:r>
      <w:r w:rsidR="00B67598" w:rsidRPr="005B5F5C">
        <w:rPr>
          <w:highlight w:val="green"/>
          <w:lang w:eastAsia="zh-CN"/>
        </w:rPr>
        <w:t>95A Report F</w:t>
      </w:r>
      <w:r w:rsidR="00E46D6E" w:rsidRPr="005B5F5C">
        <w:rPr>
          <w:highlight w:val="green"/>
          <w:lang w:eastAsia="zh-CN"/>
        </w:rPr>
        <w:t>ormat</w:t>
      </w:r>
      <w:r w:rsidR="008C57F6" w:rsidRPr="005B5F5C">
        <w:rPr>
          <w:highlight w:val="green"/>
          <w:lang w:eastAsia="zh-CN"/>
        </w:rPr>
        <w:t xml:space="preserve"> that </w:t>
      </w:r>
      <w:r w:rsidR="00E46D6E" w:rsidRPr="005B5F5C">
        <w:rPr>
          <w:highlight w:val="green"/>
          <w:lang w:eastAsia="zh-CN"/>
        </w:rPr>
        <w:t xml:space="preserve">may </w:t>
      </w:r>
      <w:r w:rsidR="008C57F6" w:rsidRPr="005B5F5C">
        <w:rPr>
          <w:highlight w:val="green"/>
          <w:lang w:eastAsia="zh-CN"/>
        </w:rPr>
        <w:t>require particular attention.</w:t>
      </w:r>
      <w:r w:rsidR="005B5F5C">
        <w:rPr>
          <w:highlight w:val="green"/>
          <w:lang w:eastAsia="zh-CN"/>
        </w:rPr>
        <w:t xml:space="preserve"> Highlight all changes in this report from 195A in yellow</w:t>
      </w:r>
      <w:r w:rsidR="008C57F6" w:rsidRPr="005B5F5C">
        <w:rPr>
          <w:highlight w:val="green"/>
          <w:lang w:eastAsia="zh-CN"/>
        </w:rPr>
        <w:t>]</w:t>
      </w:r>
    </w:p>
    <w:p w14:paraId="5E25FF99" w14:textId="77777777" w:rsidR="005B5F5C" w:rsidRDefault="005B5F5C" w:rsidP="0096770D">
      <w:pPr>
        <w:rPr>
          <w:lang w:eastAsia="zh-CN"/>
        </w:rPr>
      </w:pPr>
    </w:p>
    <w:p w14:paraId="72CB69AB" w14:textId="77777777" w:rsidR="003E1110" w:rsidRDefault="003E1110" w:rsidP="0096770D">
      <w:pPr>
        <w:rPr>
          <w:lang w:eastAsia="zh-CN"/>
        </w:rPr>
      </w:pPr>
    </w:p>
    <w:p w14:paraId="00A1C434" w14:textId="77777777" w:rsidR="003E1110" w:rsidRDefault="003E1110" w:rsidP="0096770D">
      <w:pPr>
        <w:rPr>
          <w:lang w:eastAsia="zh-CN"/>
        </w:rPr>
      </w:pPr>
    </w:p>
    <w:p w14:paraId="58F0B4C3" w14:textId="77777777" w:rsidR="003E1110" w:rsidRPr="0096770D" w:rsidRDefault="003E1110" w:rsidP="0096770D">
      <w:pPr>
        <w:rPr>
          <w:lang w:eastAsia="zh-CN"/>
        </w:rPr>
        <w:sectPr w:rsidR="003E1110" w:rsidRPr="0096770D">
          <w:headerReference w:type="default" r:id="rId15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25538DAF" w14:textId="77777777" w:rsidR="00940C0E" w:rsidRDefault="00940C0E">
      <w:pPr>
        <w:pStyle w:val="Heading1"/>
      </w:pPr>
      <w:bookmarkStart w:id="1" w:name="_Toc513619109"/>
      <w:bookmarkStart w:id="2" w:name="_Toc513625549"/>
      <w:bookmarkStart w:id="3" w:name="_Toc513639648"/>
      <w:bookmarkStart w:id="4" w:name="_Toc513639903"/>
      <w:bookmarkStart w:id="5" w:name="_Toc513639974"/>
      <w:bookmarkStart w:id="6" w:name="_Toc513640183"/>
      <w:bookmarkStart w:id="7" w:name="_Toc513659226"/>
      <w:bookmarkStart w:id="8" w:name="_Toc513660955"/>
      <w:bookmarkStart w:id="9" w:name="_Toc514076575"/>
      <w:bookmarkStart w:id="10" w:name="_Toc514076726"/>
      <w:bookmarkStart w:id="11" w:name="_Toc514077475"/>
      <w:bookmarkStart w:id="12" w:name="_Toc514571552"/>
      <w:bookmarkStart w:id="13" w:name="_Toc514594300"/>
      <w:r>
        <w:lastRenderedPageBreak/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045D23">
        <w:t>Introduction</w:t>
      </w:r>
    </w:p>
    <w:p w14:paraId="116F46A6" w14:textId="77777777" w:rsidR="009B1108" w:rsidRPr="005F1055" w:rsidRDefault="001C197D" w:rsidP="009B1108">
      <w:pPr>
        <w:tabs>
          <w:tab w:val="left" w:pos="540"/>
        </w:tabs>
        <w:ind w:left="540" w:hanging="540"/>
      </w:pPr>
      <w:r>
        <w:rPr>
          <w:b/>
          <w:bCs/>
        </w:rPr>
        <w:t xml:space="preserve">1.1 </w:t>
      </w:r>
      <w:r>
        <w:rPr>
          <w:b/>
          <w:bCs/>
        </w:rPr>
        <w:tab/>
      </w:r>
      <w:r w:rsidR="009B1108">
        <w:rPr>
          <w:b/>
          <w:bCs/>
        </w:rPr>
        <w:t>Project</w:t>
      </w:r>
      <w:r w:rsidR="009B1108" w:rsidRPr="005F1055">
        <w:rPr>
          <w:b/>
          <w:bCs/>
        </w:rPr>
        <w:t xml:space="preserve"> </w:t>
      </w:r>
      <w:r w:rsidR="00864908">
        <w:rPr>
          <w:b/>
          <w:bCs/>
        </w:rPr>
        <w:t>G</w:t>
      </w:r>
      <w:r w:rsidR="009B1108">
        <w:rPr>
          <w:b/>
          <w:bCs/>
        </w:rPr>
        <w:t>oal</w:t>
      </w:r>
      <w:r>
        <w:rPr>
          <w:b/>
          <w:bCs/>
        </w:rPr>
        <w:t>s</w:t>
      </w:r>
      <w:r w:rsidR="009B1108">
        <w:rPr>
          <w:b/>
          <w:bCs/>
        </w:rPr>
        <w:t xml:space="preserve"> and </w:t>
      </w:r>
      <w:r w:rsidR="00864908">
        <w:rPr>
          <w:b/>
          <w:bCs/>
        </w:rPr>
        <w:t>O</w:t>
      </w:r>
      <w:r>
        <w:rPr>
          <w:b/>
          <w:bCs/>
        </w:rPr>
        <w:t xml:space="preserve">bjectives </w:t>
      </w:r>
      <w:r w:rsidR="009B1108" w:rsidRPr="005F1055">
        <w:rPr>
          <w:b/>
          <w:bCs/>
        </w:rPr>
        <w:br/>
      </w:r>
      <w:r w:rsidR="009B1108" w:rsidRPr="005F1055">
        <w:rPr>
          <w:bCs/>
        </w:rPr>
        <w:t>[</w:t>
      </w:r>
      <w:r w:rsidR="009B1108">
        <w:rPr>
          <w:bCs/>
        </w:rPr>
        <w:t xml:space="preserve">Describe </w:t>
      </w:r>
      <w:r w:rsidR="001B56AC">
        <w:rPr>
          <w:bCs/>
        </w:rPr>
        <w:t xml:space="preserve">what are </w:t>
      </w:r>
      <w:r w:rsidR="001B56AC">
        <w:t>the</w:t>
      </w:r>
      <w:r w:rsidR="009B1108">
        <w:t xml:space="preserve"> goals and objectives of the project.  </w:t>
      </w:r>
      <w:r>
        <w:t xml:space="preserve">In addition, it covers </w:t>
      </w:r>
      <w:r w:rsidR="009B1108">
        <w:t xml:space="preserve">the </w:t>
      </w:r>
      <w:r w:rsidR="009B1108" w:rsidRPr="005F1055">
        <w:t xml:space="preserve">context in which the </w:t>
      </w:r>
      <w:r w:rsidR="009B1108">
        <w:t>project</w:t>
      </w:r>
      <w:r w:rsidR="0083289F">
        <w:t xml:space="preserve"> </w:t>
      </w:r>
      <w:r w:rsidR="0083289F" w:rsidRPr="005B5F5C">
        <w:rPr>
          <w:highlight w:val="green"/>
        </w:rPr>
        <w:t>wa</w:t>
      </w:r>
      <w:r w:rsidR="001B56AC" w:rsidRPr="005B5F5C">
        <w:rPr>
          <w:highlight w:val="green"/>
        </w:rPr>
        <w:t>s</w:t>
      </w:r>
      <w:r w:rsidR="001B56AC">
        <w:t xml:space="preserve"> placed.</w:t>
      </w:r>
      <w:r w:rsidR="009B1108" w:rsidRPr="005F1055">
        <w:t>]</w:t>
      </w:r>
    </w:p>
    <w:p w14:paraId="74F5FA23" w14:textId="77777777" w:rsidR="009B1108" w:rsidRPr="003F6B2A" w:rsidRDefault="001C197D" w:rsidP="009B1108">
      <w:pPr>
        <w:tabs>
          <w:tab w:val="left" w:pos="540"/>
        </w:tabs>
        <w:ind w:left="540" w:hanging="540"/>
      </w:pPr>
      <w:r>
        <w:rPr>
          <w:b/>
          <w:bCs/>
        </w:rPr>
        <w:t>1.2</w:t>
      </w:r>
      <w:r>
        <w:rPr>
          <w:b/>
          <w:bCs/>
        </w:rPr>
        <w:tab/>
        <w:t>Problem and</w:t>
      </w:r>
      <w:r w:rsidRPr="005F1055">
        <w:rPr>
          <w:b/>
          <w:bCs/>
        </w:rPr>
        <w:t xml:space="preserve"> </w:t>
      </w:r>
      <w:r w:rsidR="00864908">
        <w:rPr>
          <w:b/>
          <w:bCs/>
        </w:rPr>
        <w:t>M</w:t>
      </w:r>
      <w:r>
        <w:rPr>
          <w:b/>
          <w:bCs/>
        </w:rPr>
        <w:t xml:space="preserve">otivation </w:t>
      </w:r>
      <w:r w:rsidRPr="005F1055">
        <w:rPr>
          <w:b/>
          <w:bCs/>
        </w:rPr>
        <w:br/>
      </w:r>
      <w:r w:rsidRPr="005F1055">
        <w:rPr>
          <w:bCs/>
        </w:rPr>
        <w:t>[</w:t>
      </w:r>
      <w:r>
        <w:rPr>
          <w:bCs/>
        </w:rPr>
        <w:t xml:space="preserve">Describe </w:t>
      </w:r>
      <w:r>
        <w:t>the problem, motivation, and needs of your project</w:t>
      </w:r>
      <w:r w:rsidR="001B56AC">
        <w:t xml:space="preserve">. You need to address </w:t>
      </w:r>
      <w:r w:rsidR="001B56AC" w:rsidRPr="003F6B2A">
        <w:t xml:space="preserve">why this project is important and what is the problem you </w:t>
      </w:r>
      <w:r w:rsidR="00C23665" w:rsidRPr="00F420A1">
        <w:rPr>
          <w:highlight w:val="green"/>
        </w:rPr>
        <w:t>have addressed</w:t>
      </w:r>
      <w:r w:rsidR="001B56AC" w:rsidRPr="003F6B2A">
        <w:t>.]</w:t>
      </w:r>
    </w:p>
    <w:p w14:paraId="1B89F486" w14:textId="77777777" w:rsidR="001B56AC" w:rsidRPr="003F6B2A" w:rsidRDefault="00864908" w:rsidP="001B56AC">
      <w:pPr>
        <w:tabs>
          <w:tab w:val="left" w:pos="540"/>
        </w:tabs>
        <w:ind w:left="540" w:hanging="540"/>
        <w:rPr>
          <w:b/>
        </w:rPr>
      </w:pPr>
      <w:r>
        <w:rPr>
          <w:b/>
        </w:rPr>
        <w:t>1.3</w:t>
      </w:r>
      <w:r>
        <w:rPr>
          <w:b/>
        </w:rPr>
        <w:tab/>
        <w:t>Project Application and I</w:t>
      </w:r>
      <w:r w:rsidR="001B56AC" w:rsidRPr="003F6B2A">
        <w:rPr>
          <w:b/>
        </w:rPr>
        <w:t>mpact</w:t>
      </w:r>
    </w:p>
    <w:p w14:paraId="16766A0F" w14:textId="77777777" w:rsidR="001B56AC" w:rsidRPr="003F6B2A" w:rsidRDefault="004B06B5" w:rsidP="001B56AC">
      <w:pPr>
        <w:tabs>
          <w:tab w:val="left" w:pos="540"/>
        </w:tabs>
        <w:ind w:left="540" w:hanging="540"/>
      </w:pPr>
      <w:r>
        <w:tab/>
        <w:t xml:space="preserve">[Describe the </w:t>
      </w:r>
      <w:r w:rsidR="001B56AC" w:rsidRPr="003F6B2A">
        <w:t>application of your project results, and its impacts to academic, industry, and society.]</w:t>
      </w:r>
    </w:p>
    <w:p w14:paraId="57CF8FD3" w14:textId="77777777" w:rsidR="009B1108" w:rsidRPr="003F6B2A" w:rsidRDefault="009B1108" w:rsidP="009B1108">
      <w:pPr>
        <w:tabs>
          <w:tab w:val="left" w:pos="540"/>
        </w:tabs>
        <w:ind w:left="540" w:hanging="540"/>
        <w:rPr>
          <w:b/>
        </w:rPr>
      </w:pPr>
      <w:r w:rsidRPr="003F6B2A">
        <w:rPr>
          <w:b/>
        </w:rPr>
        <w:t>1.</w:t>
      </w:r>
      <w:r w:rsidR="001B56AC" w:rsidRPr="003F6B2A">
        <w:rPr>
          <w:b/>
        </w:rPr>
        <w:t>4</w:t>
      </w:r>
      <w:r w:rsidRPr="003F6B2A">
        <w:rPr>
          <w:b/>
        </w:rPr>
        <w:tab/>
        <w:t xml:space="preserve">Project </w:t>
      </w:r>
      <w:r w:rsidR="00864908">
        <w:rPr>
          <w:b/>
        </w:rPr>
        <w:t>R</w:t>
      </w:r>
      <w:r w:rsidR="001B56AC" w:rsidRPr="003F6B2A">
        <w:rPr>
          <w:b/>
        </w:rPr>
        <w:t xml:space="preserve">esults and </w:t>
      </w:r>
      <w:r w:rsidR="00864908">
        <w:rPr>
          <w:b/>
        </w:rPr>
        <w:t>D</w:t>
      </w:r>
      <w:r w:rsidRPr="003F6B2A">
        <w:rPr>
          <w:b/>
        </w:rPr>
        <w:t>eliverables</w:t>
      </w:r>
    </w:p>
    <w:p w14:paraId="50CD6B57" w14:textId="77777777" w:rsidR="009B1108" w:rsidRPr="009B1108" w:rsidRDefault="009B1108" w:rsidP="004F40C4">
      <w:pPr>
        <w:tabs>
          <w:tab w:val="left" w:pos="540"/>
        </w:tabs>
        <w:ind w:left="540" w:hanging="540"/>
      </w:pPr>
      <w:r w:rsidRPr="003F6B2A">
        <w:tab/>
        <w:t xml:space="preserve">[Describe your </w:t>
      </w:r>
      <w:r w:rsidR="000B4718" w:rsidRPr="00F420A1">
        <w:rPr>
          <w:highlight w:val="green"/>
        </w:rPr>
        <w:t>actual</w:t>
      </w:r>
      <w:r w:rsidR="000B4718">
        <w:t xml:space="preserve"> </w:t>
      </w:r>
      <w:r w:rsidRPr="003F6B2A">
        <w:t xml:space="preserve">project </w:t>
      </w:r>
      <w:r w:rsidR="001B56AC" w:rsidRPr="003F6B2A">
        <w:t xml:space="preserve">results (such as a system, and a component) and project </w:t>
      </w:r>
      <w:r w:rsidRPr="003F6B2A">
        <w:t xml:space="preserve">deliverables </w:t>
      </w:r>
      <w:r w:rsidR="001B56AC" w:rsidRPr="003F6B2A">
        <w:t>(</w:t>
      </w:r>
      <w:r w:rsidRPr="003F6B2A">
        <w:t>such as report, prototype, code, etc.</w:t>
      </w:r>
      <w:r w:rsidR="001B56AC" w:rsidRPr="003F6B2A">
        <w:t>)</w:t>
      </w:r>
      <w:r w:rsidRPr="003F6B2A">
        <w:t>.]</w:t>
      </w:r>
    </w:p>
    <w:p w14:paraId="739BD2B3" w14:textId="77777777" w:rsidR="00074E9D" w:rsidRPr="00D71065" w:rsidRDefault="001B56AC" w:rsidP="00B45FB0">
      <w:pPr>
        <w:pStyle w:val="IndentedParagraph"/>
        <w:rPr>
          <w:b/>
        </w:rPr>
      </w:pPr>
      <w:r w:rsidRPr="00D71065">
        <w:rPr>
          <w:b/>
        </w:rPr>
        <w:t>1</w:t>
      </w:r>
      <w:r w:rsidR="00D63440">
        <w:rPr>
          <w:b/>
        </w:rPr>
        <w:t>.5</w:t>
      </w:r>
      <w:r w:rsidR="001C197D" w:rsidRPr="00D71065">
        <w:rPr>
          <w:b/>
        </w:rPr>
        <w:t xml:space="preserve">   </w:t>
      </w:r>
      <w:r w:rsidR="00864908">
        <w:rPr>
          <w:b/>
        </w:rPr>
        <w:t>Project R</w:t>
      </w:r>
      <w:r w:rsidR="001C197D" w:rsidRPr="00D71065">
        <w:rPr>
          <w:b/>
        </w:rPr>
        <w:t>eport Structure</w:t>
      </w:r>
    </w:p>
    <w:p w14:paraId="3BEF2506" w14:textId="77777777" w:rsidR="0074546B" w:rsidRPr="00694366" w:rsidRDefault="00D71065" w:rsidP="00D71065">
      <w:pPr>
        <w:pStyle w:val="IndentedParagraph"/>
        <w:ind w:firstLine="360"/>
        <w:rPr>
          <w:b/>
          <w:sz w:val="28"/>
          <w:szCs w:val="28"/>
        </w:rPr>
      </w:pPr>
      <w:r>
        <w:t>[Introduce the following sections of the document].</w:t>
      </w:r>
      <w:r w:rsidR="0074546B">
        <w:br w:type="page"/>
      </w:r>
      <w:bookmarkStart w:id="14" w:name="_Toc514076614"/>
      <w:bookmarkStart w:id="15" w:name="_Toc514076765"/>
      <w:bookmarkStart w:id="16" w:name="_Toc514077514"/>
      <w:bookmarkStart w:id="17" w:name="_Toc514571589"/>
      <w:bookmarkStart w:id="18" w:name="_Toc514594337"/>
      <w:bookmarkStart w:id="19" w:name="_Toc247297011"/>
      <w:r w:rsidR="0074546B" w:rsidRPr="00694366">
        <w:rPr>
          <w:b/>
          <w:sz w:val="28"/>
          <w:szCs w:val="28"/>
        </w:rPr>
        <w:lastRenderedPageBreak/>
        <w:t>Chapter 2</w:t>
      </w:r>
      <w:r w:rsidR="0074546B" w:rsidRPr="00694366">
        <w:rPr>
          <w:b/>
          <w:sz w:val="28"/>
          <w:szCs w:val="28"/>
        </w:rPr>
        <w:tab/>
        <w:t>Background and Related Work</w:t>
      </w:r>
    </w:p>
    <w:p w14:paraId="606C24BB" w14:textId="77777777" w:rsidR="0074546B" w:rsidRPr="0074546B" w:rsidRDefault="0074546B" w:rsidP="00B45FB0">
      <w:pPr>
        <w:pStyle w:val="IndentedParagraph"/>
      </w:pPr>
    </w:p>
    <w:p w14:paraId="2FC9F3B3" w14:textId="77777777" w:rsidR="0074546B" w:rsidRPr="0074546B" w:rsidRDefault="00221A55" w:rsidP="00D833EF">
      <w:pPr>
        <w:numPr>
          <w:ilvl w:val="1"/>
          <w:numId w:val="10"/>
        </w:numPr>
        <w:tabs>
          <w:tab w:val="left" w:pos="540"/>
        </w:tabs>
        <w:spacing w:line="240" w:lineRule="auto"/>
        <w:rPr>
          <w:b/>
          <w:bCs/>
        </w:rPr>
      </w:pPr>
      <w:r>
        <w:rPr>
          <w:b/>
          <w:bCs/>
        </w:rPr>
        <w:t>Background and Used T</w:t>
      </w:r>
      <w:r w:rsidR="0074546B" w:rsidRPr="0074546B">
        <w:rPr>
          <w:b/>
          <w:bCs/>
        </w:rPr>
        <w:t>echnologies</w:t>
      </w:r>
    </w:p>
    <w:p w14:paraId="7196E4BA" w14:textId="77777777" w:rsidR="0074546B" w:rsidRDefault="0074546B" w:rsidP="0074546B">
      <w:pPr>
        <w:tabs>
          <w:tab w:val="left" w:pos="540"/>
        </w:tabs>
        <w:spacing w:line="240" w:lineRule="auto"/>
      </w:pPr>
    </w:p>
    <w:p w14:paraId="44D1B772" w14:textId="77777777" w:rsidR="0074546B" w:rsidRPr="0074546B" w:rsidRDefault="0074546B" w:rsidP="0074546B">
      <w:pPr>
        <w:tabs>
          <w:tab w:val="left" w:pos="540"/>
        </w:tabs>
        <w:spacing w:line="240" w:lineRule="auto"/>
      </w:pPr>
      <w:r>
        <w:t>[Provide the necessary background</w:t>
      </w:r>
      <w:r w:rsidRPr="005F1055">
        <w:t xml:space="preserve"> of </w:t>
      </w:r>
      <w:r>
        <w:t>this project, including concepts</w:t>
      </w:r>
      <w:r w:rsidR="00D62531">
        <w:t xml:space="preserve"> and knowledge</w:t>
      </w:r>
      <w:r w:rsidR="00B23C93">
        <w:t xml:space="preserve"> (</w:t>
      </w:r>
      <w:proofErr w:type="spellStart"/>
      <w:r w:rsidR="00B23C93">
        <w:t>e.g</w:t>
      </w:r>
      <w:proofErr w:type="spellEnd"/>
      <w:r w:rsidR="00B23C93">
        <w:t xml:space="preserve"> design patterns</w:t>
      </w:r>
      <w:r w:rsidR="00F135AA">
        <w:t>, asynchronous programming</w:t>
      </w:r>
      <w:r w:rsidR="00D62531">
        <w:t>, project estimation</w:t>
      </w:r>
      <w:r w:rsidR="001C69D9">
        <w:t xml:space="preserve">, </w:t>
      </w:r>
      <w:r w:rsidR="001C69D9" w:rsidRPr="00D366D9">
        <w:rPr>
          <w:highlight w:val="green"/>
        </w:rPr>
        <w:t xml:space="preserve">scientific and </w:t>
      </w:r>
      <w:r w:rsidR="001C69D9" w:rsidRPr="00356AE0">
        <w:rPr>
          <w:highlight w:val="green"/>
        </w:rPr>
        <w:t xml:space="preserve">mathematical </w:t>
      </w:r>
      <w:r w:rsidR="00356AE0" w:rsidRPr="00356AE0">
        <w:rPr>
          <w:highlight w:val="green"/>
        </w:rPr>
        <w:t>theories</w:t>
      </w:r>
      <w:r w:rsidR="00F135AA">
        <w:t>)</w:t>
      </w:r>
      <w:r w:rsidR="00D62531">
        <w:t>, along with technologies</w:t>
      </w:r>
      <w:r>
        <w:t xml:space="preserve"> </w:t>
      </w:r>
      <w:r w:rsidR="00EE54B4">
        <w:t>(e.g</w:t>
      </w:r>
      <w:r w:rsidR="00D62531">
        <w:t xml:space="preserve">. </w:t>
      </w:r>
      <w:proofErr w:type="spellStart"/>
      <w:r w:rsidR="00EE54B4">
        <w:t>PhP</w:t>
      </w:r>
      <w:proofErr w:type="spellEnd"/>
      <w:r w:rsidR="00D62531">
        <w:t xml:space="preserve">, </w:t>
      </w:r>
      <w:proofErr w:type="spellStart"/>
      <w:r w:rsidR="00D62531">
        <w:t>MySql</w:t>
      </w:r>
      <w:proofErr w:type="spellEnd"/>
      <w:r w:rsidR="00EE54B4">
        <w:t>)</w:t>
      </w:r>
      <w:r w:rsidR="005D2737">
        <w:t>.</w:t>
      </w:r>
      <w:r w:rsidR="000F792A">
        <w:t xml:space="preserve"> In addition, provide </w:t>
      </w:r>
      <w:r w:rsidR="000F792A" w:rsidRPr="00F420A1">
        <w:rPr>
          <w:highlight w:val="green"/>
        </w:rPr>
        <w:t>a</w:t>
      </w:r>
      <w:r w:rsidR="005803F8" w:rsidRPr="00F420A1">
        <w:rPr>
          <w:highlight w:val="green"/>
        </w:rPr>
        <w:t>n updated</w:t>
      </w:r>
      <w:r w:rsidR="000F792A">
        <w:t xml:space="preserve"> table of courses you have taken that you applied to the project</w:t>
      </w:r>
      <w:r w:rsidR="00B23C93">
        <w:t xml:space="preserve"> and how you applied them.]</w:t>
      </w:r>
    </w:p>
    <w:p w14:paraId="3C775E44" w14:textId="77777777" w:rsidR="0074546B" w:rsidRPr="00841C8F" w:rsidRDefault="0074546B" w:rsidP="0074546B">
      <w:pPr>
        <w:tabs>
          <w:tab w:val="left" w:pos="540"/>
        </w:tabs>
        <w:spacing w:line="240" w:lineRule="auto"/>
        <w:ind w:left="360"/>
        <w:rPr>
          <w:bCs/>
        </w:rPr>
      </w:pPr>
    </w:p>
    <w:p w14:paraId="4A6825FA" w14:textId="77777777" w:rsidR="0074546B" w:rsidRPr="00841C8F" w:rsidRDefault="0074546B" w:rsidP="0074546B">
      <w:pPr>
        <w:tabs>
          <w:tab w:val="left" w:pos="540"/>
        </w:tabs>
        <w:spacing w:line="240" w:lineRule="auto"/>
        <w:ind w:left="360"/>
        <w:rPr>
          <w:bCs/>
        </w:rPr>
      </w:pPr>
    </w:p>
    <w:p w14:paraId="1885C868" w14:textId="77777777" w:rsidR="0074546B" w:rsidRDefault="00221A55" w:rsidP="00D833EF">
      <w:pPr>
        <w:numPr>
          <w:ilvl w:val="1"/>
          <w:numId w:val="10"/>
        </w:numPr>
        <w:tabs>
          <w:tab w:val="left" w:pos="540"/>
        </w:tabs>
        <w:spacing w:line="240" w:lineRule="auto"/>
        <w:rPr>
          <w:b/>
          <w:bCs/>
        </w:rPr>
      </w:pPr>
      <w:r>
        <w:rPr>
          <w:b/>
          <w:bCs/>
        </w:rPr>
        <w:t xml:space="preserve">Literature </w:t>
      </w:r>
      <w:r w:rsidR="004678A8">
        <w:rPr>
          <w:b/>
          <w:bCs/>
        </w:rPr>
        <w:t>Search</w:t>
      </w:r>
    </w:p>
    <w:p w14:paraId="5F65F66D" w14:textId="77777777" w:rsidR="0074546B" w:rsidRDefault="0074546B" w:rsidP="0074546B">
      <w:pPr>
        <w:tabs>
          <w:tab w:val="left" w:pos="540"/>
        </w:tabs>
        <w:spacing w:line="240" w:lineRule="auto"/>
        <w:rPr>
          <w:b/>
          <w:bCs/>
        </w:rPr>
      </w:pPr>
    </w:p>
    <w:p w14:paraId="65AB99B9" w14:textId="77777777" w:rsidR="0074546B" w:rsidRDefault="0074546B" w:rsidP="0074546B">
      <w:pPr>
        <w:tabs>
          <w:tab w:val="left" w:pos="540"/>
        </w:tabs>
        <w:spacing w:line="240" w:lineRule="auto"/>
        <w:rPr>
          <w:bCs/>
        </w:rPr>
      </w:pPr>
      <w:r>
        <w:rPr>
          <w:bCs/>
        </w:rPr>
        <w:t>[</w:t>
      </w:r>
      <w:r w:rsidR="000525BF" w:rsidRPr="00F420A1">
        <w:rPr>
          <w:bCs/>
          <w:highlight w:val="green"/>
        </w:rPr>
        <w:t>Similarly</w:t>
      </w:r>
      <w:r w:rsidR="000525BF">
        <w:rPr>
          <w:bCs/>
        </w:rPr>
        <w:t>, p</w:t>
      </w:r>
      <w:r>
        <w:rPr>
          <w:bCs/>
        </w:rPr>
        <w:t xml:space="preserve">resent your </w:t>
      </w:r>
      <w:r w:rsidR="000525BF" w:rsidRPr="00F420A1">
        <w:rPr>
          <w:bCs/>
          <w:highlight w:val="green"/>
        </w:rPr>
        <w:t>updated</w:t>
      </w:r>
      <w:r w:rsidR="000525BF">
        <w:rPr>
          <w:bCs/>
        </w:rPr>
        <w:t xml:space="preserve"> </w:t>
      </w:r>
      <w:r>
        <w:rPr>
          <w:bCs/>
        </w:rPr>
        <w:t>literature</w:t>
      </w:r>
      <w:r w:rsidRPr="0074546B">
        <w:rPr>
          <w:bCs/>
        </w:rPr>
        <w:t xml:space="preserve"> </w:t>
      </w:r>
      <w:r w:rsidR="00283642">
        <w:rPr>
          <w:bCs/>
        </w:rPr>
        <w:t>search adding to those that you explained in Chapter 1 of 195A workbook.</w:t>
      </w:r>
      <w:r w:rsidR="00E477E6">
        <w:rPr>
          <w:bCs/>
        </w:rPr>
        <w:t>]</w:t>
      </w:r>
    </w:p>
    <w:p w14:paraId="03353E27" w14:textId="77777777" w:rsidR="0074546B" w:rsidRDefault="0074546B" w:rsidP="0074546B">
      <w:pPr>
        <w:tabs>
          <w:tab w:val="left" w:pos="540"/>
        </w:tabs>
        <w:spacing w:line="240" w:lineRule="auto"/>
        <w:rPr>
          <w:b/>
          <w:bCs/>
        </w:rPr>
      </w:pPr>
    </w:p>
    <w:p w14:paraId="2C9E1FE2" w14:textId="77777777" w:rsidR="00F319B2" w:rsidRPr="0074546B" w:rsidRDefault="00F319B2" w:rsidP="00F319B2">
      <w:pPr>
        <w:numPr>
          <w:ilvl w:val="1"/>
          <w:numId w:val="10"/>
        </w:numPr>
        <w:tabs>
          <w:tab w:val="left" w:pos="540"/>
        </w:tabs>
        <w:spacing w:line="240" w:lineRule="auto"/>
        <w:rPr>
          <w:b/>
          <w:bCs/>
        </w:rPr>
      </w:pPr>
      <w:r w:rsidRPr="0074546B">
        <w:rPr>
          <w:b/>
          <w:bCs/>
        </w:rPr>
        <w:t>State-of-the-art</w:t>
      </w:r>
      <w:r w:rsidR="00980E43">
        <w:rPr>
          <w:b/>
          <w:bCs/>
        </w:rPr>
        <w:t xml:space="preserve"> Summary</w:t>
      </w:r>
    </w:p>
    <w:p w14:paraId="4939E00B" w14:textId="77777777" w:rsidR="00F319B2" w:rsidRDefault="00F319B2" w:rsidP="00F319B2">
      <w:pPr>
        <w:tabs>
          <w:tab w:val="left" w:pos="540"/>
        </w:tabs>
        <w:spacing w:line="240" w:lineRule="auto"/>
        <w:rPr>
          <w:bCs/>
        </w:rPr>
      </w:pPr>
    </w:p>
    <w:p w14:paraId="4C54E6A7" w14:textId="77777777" w:rsidR="00F319B2" w:rsidRDefault="00F319B2" w:rsidP="00F319B2">
      <w:pPr>
        <w:tabs>
          <w:tab w:val="left" w:pos="540"/>
        </w:tabs>
        <w:spacing w:line="240" w:lineRule="auto"/>
        <w:rPr>
          <w:bCs/>
        </w:rPr>
      </w:pPr>
      <w:r>
        <w:rPr>
          <w:bCs/>
        </w:rPr>
        <w:t>[</w:t>
      </w:r>
      <w:r w:rsidR="0084372F">
        <w:rPr>
          <w:bCs/>
        </w:rPr>
        <w:t>A smaller, one page summary follows the literature review. Please refer to ‘State-of-the-Art Summary’ section in Chapter 1 of 195A workbook. You should provide an updated state-of-the-art summary here.</w:t>
      </w:r>
      <w:r>
        <w:rPr>
          <w:bCs/>
        </w:rPr>
        <w:t xml:space="preserve">] </w:t>
      </w:r>
    </w:p>
    <w:p w14:paraId="70217AA5" w14:textId="77777777" w:rsidR="00F319B2" w:rsidRPr="0074546B" w:rsidRDefault="00F319B2" w:rsidP="0074546B">
      <w:pPr>
        <w:tabs>
          <w:tab w:val="left" w:pos="540"/>
        </w:tabs>
        <w:spacing w:line="240" w:lineRule="auto"/>
        <w:rPr>
          <w:b/>
          <w:bCs/>
        </w:rPr>
      </w:pPr>
    </w:p>
    <w:p w14:paraId="4F6AEDF2" w14:textId="77777777" w:rsidR="001B56AC" w:rsidRDefault="0074546B" w:rsidP="0074546B">
      <w:pPr>
        <w:pStyle w:val="Heading1"/>
        <w:numPr>
          <w:ilvl w:val="0"/>
          <w:numId w:val="0"/>
        </w:numPr>
        <w:spacing w:line="480" w:lineRule="auto"/>
        <w:rPr>
          <w:bCs/>
          <w:color w:val="000000"/>
        </w:rPr>
      </w:pPr>
      <w:r>
        <w:rPr>
          <w:lang w:eastAsia="zh-CN"/>
        </w:rPr>
        <w:lastRenderedPageBreak/>
        <w:t>Chapter 3</w:t>
      </w:r>
      <w:r>
        <w:rPr>
          <w:lang w:eastAsia="zh-CN"/>
        </w:rPr>
        <w:tab/>
      </w:r>
      <w:r w:rsidRPr="0074546B">
        <w:rPr>
          <w:bCs/>
          <w:color w:val="000000"/>
        </w:rPr>
        <w:t>Project Requirements</w:t>
      </w:r>
    </w:p>
    <w:p w14:paraId="54374D3B" w14:textId="77777777" w:rsidR="0074546B" w:rsidRPr="003F6B2A" w:rsidRDefault="00221A55" w:rsidP="0074546B">
      <w:pPr>
        <w:tabs>
          <w:tab w:val="left" w:pos="540"/>
        </w:tabs>
        <w:spacing w:line="240" w:lineRule="auto"/>
        <w:rPr>
          <w:b/>
          <w:bCs/>
        </w:rPr>
      </w:pPr>
      <w:r>
        <w:rPr>
          <w:b/>
          <w:bCs/>
        </w:rPr>
        <w:t>3.1</w:t>
      </w:r>
      <w:r>
        <w:rPr>
          <w:b/>
          <w:bCs/>
        </w:rPr>
        <w:tab/>
        <w:t>Domain and Business R</w:t>
      </w:r>
      <w:r w:rsidR="0074546B" w:rsidRPr="003F6B2A">
        <w:rPr>
          <w:b/>
          <w:bCs/>
        </w:rPr>
        <w:t xml:space="preserve">equirements </w:t>
      </w:r>
    </w:p>
    <w:p w14:paraId="689AB4FC" w14:textId="77777777" w:rsidR="00956C91" w:rsidRDefault="00956C91" w:rsidP="0074546B">
      <w:pPr>
        <w:tabs>
          <w:tab w:val="left" w:pos="540"/>
        </w:tabs>
        <w:spacing w:line="240" w:lineRule="auto"/>
        <w:rPr>
          <w:bCs/>
        </w:rPr>
      </w:pPr>
    </w:p>
    <w:p w14:paraId="121E1E9C" w14:textId="77777777" w:rsidR="00956C91" w:rsidRDefault="00956C91" w:rsidP="003F6B2A">
      <w:pPr>
        <w:tabs>
          <w:tab w:val="left" w:pos="540"/>
        </w:tabs>
        <w:spacing w:line="240" w:lineRule="auto"/>
        <w:rPr>
          <w:bCs/>
        </w:rPr>
      </w:pPr>
      <w:r>
        <w:rPr>
          <w:bCs/>
        </w:rPr>
        <w:t xml:space="preserve">[Use UML 2 activity diagram to draw process summary diagram and a set of </w:t>
      </w:r>
      <w:r w:rsidR="003F6B2A">
        <w:rPr>
          <w:bCs/>
        </w:rPr>
        <w:t xml:space="preserve">process decomposition diagrams. </w:t>
      </w:r>
      <w:r>
        <w:rPr>
          <w:bCs/>
          <w:iCs/>
        </w:rPr>
        <w:t xml:space="preserve">Draw </w:t>
      </w:r>
      <w:r w:rsidR="003F6B2A">
        <w:rPr>
          <w:bCs/>
          <w:iCs/>
        </w:rPr>
        <w:t>a</w:t>
      </w:r>
      <w:r>
        <w:rPr>
          <w:bCs/>
          <w:iCs/>
        </w:rPr>
        <w:t xml:space="preserve"> domain class diagram of business classes with attributes; draw a set of </w:t>
      </w:r>
      <w:r w:rsidRPr="00E17916">
        <w:rPr>
          <w:bCs/>
          <w:iCs/>
        </w:rPr>
        <w:t xml:space="preserve">state </w:t>
      </w:r>
      <w:r>
        <w:rPr>
          <w:bCs/>
          <w:iCs/>
        </w:rPr>
        <w:t xml:space="preserve">machine </w:t>
      </w:r>
      <w:r w:rsidRPr="00E17916">
        <w:rPr>
          <w:bCs/>
          <w:iCs/>
        </w:rPr>
        <w:t xml:space="preserve">diagrams </w:t>
      </w:r>
      <w:r>
        <w:rPr>
          <w:bCs/>
          <w:iCs/>
        </w:rPr>
        <w:t>for key business classes.]</w:t>
      </w:r>
    </w:p>
    <w:p w14:paraId="28891234" w14:textId="77777777" w:rsidR="00956C91" w:rsidRDefault="00956C91" w:rsidP="0074546B">
      <w:pPr>
        <w:tabs>
          <w:tab w:val="left" w:pos="540"/>
        </w:tabs>
        <w:spacing w:line="240" w:lineRule="auto"/>
        <w:rPr>
          <w:bCs/>
        </w:rPr>
      </w:pPr>
    </w:p>
    <w:p w14:paraId="2D8C0BF7" w14:textId="77777777" w:rsidR="0074546B" w:rsidRPr="003F6B2A" w:rsidRDefault="00221A55" w:rsidP="0074546B">
      <w:pPr>
        <w:tabs>
          <w:tab w:val="left" w:pos="540"/>
        </w:tabs>
        <w:spacing w:line="240" w:lineRule="auto"/>
        <w:rPr>
          <w:b/>
          <w:bCs/>
        </w:rPr>
      </w:pPr>
      <w:r>
        <w:rPr>
          <w:b/>
          <w:bCs/>
        </w:rPr>
        <w:t>3.2</w:t>
      </w:r>
      <w:r>
        <w:rPr>
          <w:b/>
          <w:bCs/>
        </w:rPr>
        <w:tab/>
        <w:t>System (or Component) F</w:t>
      </w:r>
      <w:r w:rsidR="0074546B" w:rsidRPr="003F6B2A">
        <w:rPr>
          <w:b/>
          <w:bCs/>
        </w:rPr>
        <w:t>unction</w:t>
      </w:r>
      <w:r>
        <w:rPr>
          <w:b/>
          <w:bCs/>
        </w:rPr>
        <w:t>al R</w:t>
      </w:r>
      <w:r w:rsidR="0074546B" w:rsidRPr="003F6B2A">
        <w:rPr>
          <w:b/>
          <w:bCs/>
        </w:rPr>
        <w:t>equirements</w:t>
      </w:r>
    </w:p>
    <w:p w14:paraId="70B3C99C" w14:textId="77777777" w:rsidR="0074546B" w:rsidRDefault="0074546B" w:rsidP="0074546B">
      <w:pPr>
        <w:tabs>
          <w:tab w:val="left" w:pos="540"/>
        </w:tabs>
        <w:spacing w:line="240" w:lineRule="auto"/>
        <w:rPr>
          <w:bCs/>
        </w:rPr>
      </w:pPr>
    </w:p>
    <w:p w14:paraId="3C4A5F6E" w14:textId="77777777" w:rsidR="00956C91" w:rsidRDefault="00956C91" w:rsidP="0074546B">
      <w:pPr>
        <w:tabs>
          <w:tab w:val="left" w:pos="540"/>
        </w:tabs>
        <w:spacing w:line="240" w:lineRule="auto"/>
        <w:rPr>
          <w:bCs/>
        </w:rPr>
      </w:pPr>
      <w:r>
        <w:t xml:space="preserve">[List an organized set of statements of </w:t>
      </w:r>
      <w:r w:rsidR="00720342">
        <w:t>what the system does</w:t>
      </w:r>
      <w:r w:rsidRPr="00B32A85">
        <w:t>.</w:t>
      </w:r>
      <w:r w:rsidR="00720342">
        <w:t xml:space="preserve">  </w:t>
      </w:r>
      <w:r w:rsidR="00720342" w:rsidRPr="00F420A1">
        <w:rPr>
          <w:highlight w:val="green"/>
        </w:rPr>
        <w:t>Use “shall” and “should”</w:t>
      </w:r>
      <w:r w:rsidR="002E3D3A" w:rsidRPr="00F420A1">
        <w:rPr>
          <w:highlight w:val="green"/>
        </w:rPr>
        <w:t xml:space="preserve"> </w:t>
      </w:r>
      <w:r w:rsidR="00720342" w:rsidRPr="00F420A1">
        <w:rPr>
          <w:highlight w:val="green"/>
        </w:rPr>
        <w:t xml:space="preserve">statements to recognize what was mandatory and optional respectively. </w:t>
      </w:r>
      <w:r w:rsidR="002E3D3A" w:rsidRPr="00F420A1">
        <w:rPr>
          <w:highlight w:val="green"/>
        </w:rPr>
        <w:t xml:space="preserve"> Note, if any, which</w:t>
      </w:r>
      <w:r w:rsidR="004A47CC" w:rsidRPr="00F420A1">
        <w:rPr>
          <w:highlight w:val="green"/>
        </w:rPr>
        <w:t xml:space="preserve"> </w:t>
      </w:r>
      <w:r w:rsidR="005A5D4E">
        <w:rPr>
          <w:highlight w:val="green"/>
        </w:rPr>
        <w:t>requirements have changed from 1</w:t>
      </w:r>
      <w:r w:rsidR="004A47CC" w:rsidRPr="00F420A1">
        <w:rPr>
          <w:highlight w:val="green"/>
        </w:rPr>
        <w:t>95A.</w:t>
      </w:r>
      <w:r w:rsidR="00720342">
        <w:t xml:space="preserve"> </w:t>
      </w:r>
      <w:r>
        <w:t>This section must include textual</w:t>
      </w:r>
      <w:r w:rsidRPr="005F1055">
        <w:t xml:space="preserve"> description accompanied </w:t>
      </w:r>
      <w:r>
        <w:t>with tables.</w:t>
      </w:r>
      <w:r w:rsidRPr="005F1055">
        <w:t>]</w:t>
      </w:r>
    </w:p>
    <w:p w14:paraId="0C3BDF3F" w14:textId="77777777" w:rsidR="00956C91" w:rsidRPr="00841C8F" w:rsidRDefault="00956C91" w:rsidP="0074546B">
      <w:pPr>
        <w:tabs>
          <w:tab w:val="left" w:pos="540"/>
        </w:tabs>
        <w:spacing w:line="240" w:lineRule="auto"/>
        <w:rPr>
          <w:bCs/>
        </w:rPr>
      </w:pPr>
    </w:p>
    <w:p w14:paraId="6FF03705" w14:textId="77777777" w:rsidR="0074546B" w:rsidRPr="003F6B2A" w:rsidRDefault="0074546B" w:rsidP="0074546B">
      <w:pPr>
        <w:tabs>
          <w:tab w:val="left" w:pos="540"/>
        </w:tabs>
        <w:spacing w:line="240" w:lineRule="auto"/>
        <w:rPr>
          <w:b/>
          <w:bCs/>
        </w:rPr>
      </w:pPr>
      <w:r w:rsidRPr="003F6B2A">
        <w:rPr>
          <w:b/>
          <w:bCs/>
        </w:rPr>
        <w:t>3</w:t>
      </w:r>
      <w:r w:rsidR="00956C91" w:rsidRPr="003F6B2A">
        <w:rPr>
          <w:b/>
          <w:bCs/>
        </w:rPr>
        <w:t>.3</w:t>
      </w:r>
      <w:r w:rsidRPr="003F6B2A">
        <w:rPr>
          <w:b/>
          <w:bCs/>
        </w:rPr>
        <w:tab/>
        <w:t>Non-function</w:t>
      </w:r>
      <w:r w:rsidR="00221A55">
        <w:rPr>
          <w:b/>
          <w:bCs/>
        </w:rPr>
        <w:t>al R</w:t>
      </w:r>
      <w:r w:rsidRPr="003F6B2A">
        <w:rPr>
          <w:b/>
          <w:bCs/>
        </w:rPr>
        <w:t>equirements</w:t>
      </w:r>
    </w:p>
    <w:p w14:paraId="6D7BB16D" w14:textId="77777777" w:rsidR="0074546B" w:rsidRDefault="0074546B" w:rsidP="0074546B">
      <w:pPr>
        <w:tabs>
          <w:tab w:val="left" w:pos="540"/>
        </w:tabs>
        <w:spacing w:line="240" w:lineRule="auto"/>
        <w:rPr>
          <w:bCs/>
        </w:rPr>
      </w:pPr>
    </w:p>
    <w:p w14:paraId="3D52911E" w14:textId="77777777" w:rsidR="00956C91" w:rsidRDefault="00956C91" w:rsidP="0074546B">
      <w:pPr>
        <w:tabs>
          <w:tab w:val="left" w:pos="540"/>
        </w:tabs>
        <w:spacing w:line="240" w:lineRule="auto"/>
      </w:pPr>
      <w:r w:rsidRPr="005F1055">
        <w:t>[L</w:t>
      </w:r>
      <w:r w:rsidRPr="009E63A8">
        <w:t xml:space="preserve">ist </w:t>
      </w:r>
      <w:r w:rsidR="004A47CC">
        <w:rPr>
          <w:bCs/>
          <w:iCs/>
        </w:rPr>
        <w:t xml:space="preserve">an organized set of statements </w:t>
      </w:r>
      <w:r w:rsidR="004A47CC" w:rsidRPr="00F420A1">
        <w:rPr>
          <w:bCs/>
          <w:iCs/>
          <w:highlight w:val="green"/>
        </w:rPr>
        <w:t>describing</w:t>
      </w:r>
      <w:r w:rsidR="0057671F" w:rsidRPr="00F420A1">
        <w:rPr>
          <w:bCs/>
          <w:iCs/>
          <w:highlight w:val="green"/>
        </w:rPr>
        <w:t xml:space="preserve"> requirements</w:t>
      </w:r>
      <w:r w:rsidRPr="00F420A1">
        <w:rPr>
          <w:highlight w:val="green"/>
        </w:rPr>
        <w:t xml:space="preserve"> placed on the system,</w:t>
      </w:r>
      <w:r w:rsidRPr="005F1055">
        <w:t xml:space="preserve"> e.g., performance, capacity, availability, compliance to standards, security, etc.</w:t>
      </w:r>
      <w:r>
        <w:t xml:space="preserve">  This section must include textual</w:t>
      </w:r>
      <w:r w:rsidRPr="005F1055">
        <w:t xml:space="preserve"> description accompanied </w:t>
      </w:r>
      <w:r>
        <w:t>with tables.</w:t>
      </w:r>
      <w:r w:rsidR="00AB1AC2">
        <w:t xml:space="preserve"> </w:t>
      </w:r>
      <w:r w:rsidR="00AB1AC2" w:rsidRPr="00F420A1">
        <w:rPr>
          <w:highlight w:val="green"/>
        </w:rPr>
        <w:t>Ensure these requirements (as well as those stated in Section 3.2) can be measured in Chapter 7 on testing.  For example, “The system shall be fast” is not an appropriate requirement, but The system commands shall deliver .9 second response time in the first 3 months 99 percent of the time as measured end-to-end.</w:t>
      </w:r>
      <w:r w:rsidRPr="00F420A1">
        <w:rPr>
          <w:highlight w:val="green"/>
        </w:rPr>
        <w:t>]</w:t>
      </w:r>
    </w:p>
    <w:p w14:paraId="239602BE" w14:textId="77777777" w:rsidR="00956C91" w:rsidRDefault="00956C91" w:rsidP="0074546B">
      <w:pPr>
        <w:tabs>
          <w:tab w:val="left" w:pos="540"/>
        </w:tabs>
        <w:spacing w:line="240" w:lineRule="auto"/>
        <w:rPr>
          <w:bCs/>
        </w:rPr>
      </w:pPr>
    </w:p>
    <w:p w14:paraId="4CF3FA81" w14:textId="77777777" w:rsidR="00956C91" w:rsidRPr="003F6B2A" w:rsidRDefault="00221A55" w:rsidP="00D833EF">
      <w:pPr>
        <w:numPr>
          <w:ilvl w:val="1"/>
          <w:numId w:val="11"/>
        </w:numPr>
        <w:tabs>
          <w:tab w:val="left" w:pos="540"/>
        </w:tabs>
        <w:spacing w:line="240" w:lineRule="auto"/>
        <w:rPr>
          <w:b/>
          <w:bCs/>
        </w:rPr>
      </w:pPr>
      <w:r>
        <w:rPr>
          <w:b/>
          <w:bCs/>
        </w:rPr>
        <w:t>Context and Interface R</w:t>
      </w:r>
      <w:r w:rsidR="0074546B" w:rsidRPr="003F6B2A">
        <w:rPr>
          <w:b/>
          <w:bCs/>
        </w:rPr>
        <w:t>equirements</w:t>
      </w:r>
    </w:p>
    <w:p w14:paraId="46DE0BA4" w14:textId="77777777" w:rsidR="00956C91" w:rsidRDefault="00956C91" w:rsidP="00956C91">
      <w:pPr>
        <w:tabs>
          <w:tab w:val="left" w:pos="540"/>
        </w:tabs>
        <w:spacing w:line="240" w:lineRule="auto"/>
      </w:pPr>
    </w:p>
    <w:p w14:paraId="4F71782E" w14:textId="77777777" w:rsidR="00956C91" w:rsidRPr="00956C91" w:rsidRDefault="00956C91" w:rsidP="00956C91">
      <w:pPr>
        <w:tabs>
          <w:tab w:val="left" w:pos="540"/>
        </w:tabs>
        <w:spacing w:line="240" w:lineRule="auto"/>
      </w:pPr>
      <w:r>
        <w:t>[Specify</w:t>
      </w:r>
      <w:r w:rsidRPr="009E63A8">
        <w:t xml:space="preserve"> </w:t>
      </w:r>
      <w:r>
        <w:rPr>
          <w:bCs/>
          <w:iCs/>
        </w:rPr>
        <w:t>the context environments supporting your development, testing, and deployment of your project results. You also need to describe the</w:t>
      </w:r>
      <w:r w:rsidR="00937F12">
        <w:rPr>
          <w:bCs/>
          <w:iCs/>
        </w:rPr>
        <w:t xml:space="preserve"> </w:t>
      </w:r>
      <w:r>
        <w:rPr>
          <w:bCs/>
          <w:iCs/>
        </w:rPr>
        <w:t xml:space="preserve">interface requirements for your </w:t>
      </w:r>
      <w:r w:rsidR="00FD09C5">
        <w:rPr>
          <w:bCs/>
          <w:iCs/>
        </w:rPr>
        <w:t xml:space="preserve">hardware/software </w:t>
      </w:r>
      <w:r>
        <w:rPr>
          <w:bCs/>
          <w:iCs/>
        </w:rPr>
        <w:t>components and system.</w:t>
      </w:r>
      <w:r>
        <w:t>]</w:t>
      </w:r>
    </w:p>
    <w:p w14:paraId="4F1C623D" w14:textId="77777777" w:rsidR="00956C91" w:rsidRDefault="00956C91" w:rsidP="00956C91">
      <w:pPr>
        <w:pStyle w:val="MediumGrid1-Accent21"/>
        <w:ind w:firstLineChars="0" w:firstLine="0"/>
        <w:rPr>
          <w:b/>
        </w:rPr>
      </w:pPr>
    </w:p>
    <w:p w14:paraId="0EF19CB9" w14:textId="77777777" w:rsidR="00956C91" w:rsidRPr="003F6B2A" w:rsidRDefault="00221A55" w:rsidP="00D833EF">
      <w:pPr>
        <w:numPr>
          <w:ilvl w:val="1"/>
          <w:numId w:val="11"/>
        </w:numPr>
        <w:tabs>
          <w:tab w:val="left" w:pos="540"/>
        </w:tabs>
        <w:spacing w:line="240" w:lineRule="auto"/>
        <w:rPr>
          <w:b/>
          <w:bCs/>
        </w:rPr>
      </w:pPr>
      <w:r>
        <w:rPr>
          <w:b/>
        </w:rPr>
        <w:t>Technology and Resource R</w:t>
      </w:r>
      <w:r w:rsidR="00956C91" w:rsidRPr="003F6B2A">
        <w:rPr>
          <w:b/>
        </w:rPr>
        <w:t>equirements</w:t>
      </w:r>
    </w:p>
    <w:p w14:paraId="66162186" w14:textId="77777777" w:rsidR="00956C91" w:rsidRPr="00956C91" w:rsidRDefault="00956C91" w:rsidP="00956C91">
      <w:pPr>
        <w:tabs>
          <w:tab w:val="left" w:pos="540"/>
        </w:tabs>
        <w:spacing w:line="240" w:lineRule="auto"/>
        <w:rPr>
          <w:bCs/>
        </w:rPr>
      </w:pPr>
    </w:p>
    <w:p w14:paraId="7A10F3FB" w14:textId="77777777" w:rsidR="00956C91" w:rsidRPr="005F1055" w:rsidRDefault="00956C91" w:rsidP="00956C91">
      <w:pPr>
        <w:tabs>
          <w:tab w:val="left" w:pos="540"/>
        </w:tabs>
        <w:spacing w:line="240" w:lineRule="auto"/>
      </w:pPr>
      <w:r w:rsidRPr="005F1055">
        <w:t xml:space="preserve">[List the </w:t>
      </w:r>
      <w:r>
        <w:t xml:space="preserve">requirements for </w:t>
      </w:r>
      <w:r w:rsidRPr="005F1055">
        <w:t>hardware (devices, components, systems, etc.) and software (compiler, database, middleware, etc.)</w:t>
      </w:r>
      <w:r>
        <w:t>, technologies</w:t>
      </w:r>
      <w:r w:rsidRPr="005F1055">
        <w:t>.</w:t>
      </w:r>
      <w:r>
        <w:t xml:space="preserve"> This section must include textual</w:t>
      </w:r>
      <w:r w:rsidRPr="005F1055">
        <w:t xml:space="preserve"> description accompanied </w:t>
      </w:r>
      <w:r>
        <w:t>with tables.</w:t>
      </w:r>
      <w:r w:rsidRPr="005F1055">
        <w:t>]</w:t>
      </w:r>
    </w:p>
    <w:p w14:paraId="776CF05F" w14:textId="77777777" w:rsidR="0074546B" w:rsidRDefault="0074546B" w:rsidP="0074546B">
      <w:pPr>
        <w:pStyle w:val="Heading1"/>
        <w:numPr>
          <w:ilvl w:val="0"/>
          <w:numId w:val="0"/>
        </w:numPr>
        <w:spacing w:line="480" w:lineRule="auto"/>
        <w:rPr>
          <w:bCs/>
          <w:color w:val="000000"/>
        </w:rPr>
      </w:pPr>
      <w:r>
        <w:rPr>
          <w:lang w:eastAsia="zh-CN"/>
        </w:rPr>
        <w:lastRenderedPageBreak/>
        <w:t>Chapte</w:t>
      </w:r>
      <w:r w:rsidR="00EB7DB2">
        <w:rPr>
          <w:lang w:eastAsia="zh-CN"/>
        </w:rPr>
        <w:t>r 4</w:t>
      </w:r>
      <w:r>
        <w:rPr>
          <w:lang w:eastAsia="zh-CN"/>
        </w:rPr>
        <w:tab/>
      </w:r>
      <w:r>
        <w:rPr>
          <w:bCs/>
          <w:color w:val="000000"/>
        </w:rPr>
        <w:t>System Design</w:t>
      </w:r>
    </w:p>
    <w:p w14:paraId="294E6705" w14:textId="77777777" w:rsidR="00EB7DB2" w:rsidRPr="005F1055" w:rsidRDefault="00EB7DB2" w:rsidP="00EB7DB2">
      <w:pPr>
        <w:tabs>
          <w:tab w:val="left" w:pos="540"/>
        </w:tabs>
        <w:spacing w:line="240" w:lineRule="auto"/>
        <w:ind w:left="547" w:hanging="547"/>
        <w:rPr>
          <w:b/>
        </w:rPr>
      </w:pPr>
      <w:r>
        <w:rPr>
          <w:b/>
        </w:rPr>
        <w:t>4.1</w:t>
      </w:r>
      <w:r>
        <w:rPr>
          <w:b/>
        </w:rPr>
        <w:tab/>
      </w:r>
      <w:r w:rsidRPr="005F1055">
        <w:rPr>
          <w:b/>
        </w:rPr>
        <w:t xml:space="preserve">Architecture </w:t>
      </w:r>
      <w:r w:rsidR="00221A55">
        <w:rPr>
          <w:b/>
        </w:rPr>
        <w:t>D</w:t>
      </w:r>
      <w:r>
        <w:rPr>
          <w:b/>
        </w:rPr>
        <w:t>esign</w:t>
      </w:r>
    </w:p>
    <w:p w14:paraId="3FD3040E" w14:textId="77777777" w:rsidR="00EB7DB2" w:rsidRDefault="00EB7DB2" w:rsidP="00EB7DB2">
      <w:pPr>
        <w:tabs>
          <w:tab w:val="left" w:pos="540"/>
        </w:tabs>
        <w:spacing w:line="240" w:lineRule="auto"/>
        <w:ind w:left="547" w:hanging="547"/>
      </w:pPr>
    </w:p>
    <w:p w14:paraId="1D4F73BD" w14:textId="77777777" w:rsidR="00EB7DB2" w:rsidRPr="005F1055" w:rsidRDefault="00EB7DB2" w:rsidP="00833A43">
      <w:pPr>
        <w:tabs>
          <w:tab w:val="left" w:pos="540"/>
        </w:tabs>
        <w:spacing w:line="240" w:lineRule="auto"/>
        <w:ind w:hanging="7"/>
      </w:pPr>
      <w:r w:rsidRPr="005F1055">
        <w:t>[</w:t>
      </w:r>
      <w:r>
        <w:t>Describe</w:t>
      </w:r>
      <w:r w:rsidRPr="005F1055">
        <w:t xml:space="preserve"> a</w:t>
      </w:r>
      <w:r>
        <w:t xml:space="preserve"> general </w:t>
      </w:r>
      <w:r w:rsidRPr="005F1055">
        <w:t xml:space="preserve">architectural solution for your </w:t>
      </w:r>
      <w:r>
        <w:t>system.  This section must include textual</w:t>
      </w:r>
      <w:r w:rsidRPr="005F1055">
        <w:t xml:space="preserve"> description</w:t>
      </w:r>
      <w:r>
        <w:t xml:space="preserve"> accompanied with diagrams.</w:t>
      </w:r>
      <w:r w:rsidRPr="005F1055">
        <w:t>]</w:t>
      </w:r>
    </w:p>
    <w:p w14:paraId="0C17EDA9" w14:textId="77777777" w:rsidR="00EB7DB2" w:rsidRDefault="00EB7DB2" w:rsidP="00EB7DB2">
      <w:pPr>
        <w:tabs>
          <w:tab w:val="left" w:pos="540"/>
          <w:tab w:val="left" w:pos="1260"/>
        </w:tabs>
        <w:spacing w:line="240" w:lineRule="auto"/>
        <w:ind w:left="547" w:hanging="547"/>
        <w:jc w:val="center"/>
        <w:rPr>
          <w:b/>
        </w:rPr>
      </w:pPr>
    </w:p>
    <w:p w14:paraId="0D051143" w14:textId="77777777" w:rsidR="00EB7DB2" w:rsidRPr="00EB7DB2" w:rsidRDefault="00221A55" w:rsidP="00D833EF">
      <w:pPr>
        <w:numPr>
          <w:ilvl w:val="1"/>
          <w:numId w:val="13"/>
        </w:numPr>
        <w:tabs>
          <w:tab w:val="left" w:pos="540"/>
        </w:tabs>
        <w:spacing w:line="240" w:lineRule="auto"/>
      </w:pPr>
      <w:r>
        <w:rPr>
          <w:b/>
        </w:rPr>
        <w:t>Interface and Component D</w:t>
      </w:r>
      <w:r w:rsidR="00EB7DB2">
        <w:rPr>
          <w:b/>
        </w:rPr>
        <w:t>esign</w:t>
      </w:r>
    </w:p>
    <w:p w14:paraId="1673F8E8" w14:textId="77777777" w:rsidR="00EB7DB2" w:rsidRDefault="00EB7DB2" w:rsidP="00EB7DB2">
      <w:pPr>
        <w:tabs>
          <w:tab w:val="left" w:pos="540"/>
        </w:tabs>
        <w:spacing w:line="240" w:lineRule="auto"/>
        <w:ind w:left="547"/>
      </w:pPr>
    </w:p>
    <w:p w14:paraId="7A208D48" w14:textId="77777777" w:rsidR="00EB7DB2" w:rsidRDefault="00EB7DB2" w:rsidP="00833A43">
      <w:pPr>
        <w:tabs>
          <w:tab w:val="left" w:pos="540"/>
        </w:tabs>
        <w:spacing w:line="240" w:lineRule="auto"/>
      </w:pPr>
      <w:r w:rsidRPr="005F1055">
        <w:t>[</w:t>
      </w:r>
      <w:r>
        <w:t xml:space="preserve">Draw </w:t>
      </w:r>
      <w:r w:rsidR="00E46D6E" w:rsidRPr="00F420A1">
        <w:rPr>
          <w:highlight w:val="green"/>
        </w:rPr>
        <w:t>the actual</w:t>
      </w:r>
      <w:r>
        <w:t xml:space="preserve"> component diagram with textual description. This section must include textual</w:t>
      </w:r>
      <w:r w:rsidRPr="005F1055">
        <w:t xml:space="preserve"> description</w:t>
      </w:r>
      <w:r>
        <w:t xml:space="preserve"> accompanied with diagrams]</w:t>
      </w:r>
    </w:p>
    <w:p w14:paraId="4DD8FB6A" w14:textId="77777777" w:rsidR="00EB7DB2" w:rsidRDefault="00EB7DB2" w:rsidP="00EB7DB2">
      <w:pPr>
        <w:tabs>
          <w:tab w:val="left" w:pos="540"/>
        </w:tabs>
        <w:spacing w:line="240" w:lineRule="auto"/>
        <w:ind w:left="547" w:hanging="547"/>
        <w:rPr>
          <w:bCs/>
        </w:rPr>
      </w:pPr>
    </w:p>
    <w:p w14:paraId="1831FFE1" w14:textId="77777777" w:rsidR="00EB7DB2" w:rsidRDefault="00221A55" w:rsidP="00D833EF">
      <w:pPr>
        <w:numPr>
          <w:ilvl w:val="1"/>
          <w:numId w:val="12"/>
        </w:numPr>
        <w:tabs>
          <w:tab w:val="left" w:pos="540"/>
        </w:tabs>
        <w:spacing w:line="240" w:lineRule="auto"/>
        <w:rPr>
          <w:b/>
          <w:bCs/>
        </w:rPr>
      </w:pPr>
      <w:r>
        <w:rPr>
          <w:b/>
          <w:bCs/>
        </w:rPr>
        <w:t>Structure and Logic D</w:t>
      </w:r>
      <w:r w:rsidR="00EB7DB2">
        <w:rPr>
          <w:b/>
          <w:bCs/>
        </w:rPr>
        <w:t>esign</w:t>
      </w:r>
    </w:p>
    <w:p w14:paraId="51322391" w14:textId="77777777" w:rsidR="00EB7DB2" w:rsidRPr="00541C74" w:rsidRDefault="00EB7DB2" w:rsidP="00EB7DB2">
      <w:pPr>
        <w:tabs>
          <w:tab w:val="left" w:pos="540"/>
        </w:tabs>
        <w:spacing w:line="240" w:lineRule="auto"/>
        <w:ind w:left="360"/>
        <w:rPr>
          <w:b/>
          <w:bCs/>
        </w:rPr>
      </w:pPr>
    </w:p>
    <w:p w14:paraId="0B8B60CC" w14:textId="77777777" w:rsidR="00EB7DB2" w:rsidRDefault="00EB7DB2" w:rsidP="00833A43">
      <w:pPr>
        <w:tabs>
          <w:tab w:val="left" w:pos="540"/>
        </w:tabs>
        <w:spacing w:line="240" w:lineRule="auto"/>
      </w:pPr>
      <w:r>
        <w:rPr>
          <w:bCs/>
        </w:rPr>
        <w:t>[Present the detailed structure and logic design for your hardware/software components and processes</w:t>
      </w:r>
      <w:r>
        <w:t>. This section must include textual</w:t>
      </w:r>
      <w:r w:rsidRPr="005F1055">
        <w:t xml:space="preserve"> description</w:t>
      </w:r>
      <w:r>
        <w:t xml:space="preserve"> accompanied with diagrams</w:t>
      </w:r>
      <w:r w:rsidR="00040F87">
        <w:t>.</w:t>
      </w:r>
      <w:r w:rsidR="00E924B8">
        <w:t xml:space="preserve"> </w:t>
      </w:r>
      <w:r w:rsidR="00E924B8" w:rsidRPr="00770832">
        <w:rPr>
          <w:highlight w:val="green"/>
        </w:rPr>
        <w:t>If scientific or mathematical fundamentals are used for your project algorithm, specify what kind of formula or theory has been applied.</w:t>
      </w:r>
      <w:r>
        <w:t>]</w:t>
      </w:r>
    </w:p>
    <w:p w14:paraId="7D0D33E5" w14:textId="77777777" w:rsidR="00EB7DB2" w:rsidRPr="00833A43" w:rsidRDefault="00EB7DB2" w:rsidP="00EB7DB2">
      <w:pPr>
        <w:tabs>
          <w:tab w:val="left" w:pos="540"/>
        </w:tabs>
        <w:spacing w:line="240" w:lineRule="auto"/>
        <w:rPr>
          <w:bCs/>
          <w:iCs/>
        </w:rPr>
      </w:pPr>
    </w:p>
    <w:p w14:paraId="7E8CC476" w14:textId="77777777" w:rsidR="00EB7DB2" w:rsidRPr="00833A43" w:rsidRDefault="00694366" w:rsidP="00833A43">
      <w:pPr>
        <w:numPr>
          <w:ilvl w:val="1"/>
          <w:numId w:val="12"/>
        </w:numPr>
        <w:tabs>
          <w:tab w:val="left" w:pos="540"/>
        </w:tabs>
        <w:spacing w:line="240" w:lineRule="auto"/>
        <w:rPr>
          <w:b/>
          <w:bCs/>
          <w:iCs/>
        </w:rPr>
      </w:pPr>
      <w:r>
        <w:rPr>
          <w:b/>
        </w:rPr>
        <w:t>Design Constraints, P</w:t>
      </w:r>
      <w:r w:rsidR="00EB7DB2" w:rsidRPr="00833A43">
        <w:rPr>
          <w:b/>
        </w:rPr>
        <w:t>roblems</w:t>
      </w:r>
      <w:r w:rsidR="00784388" w:rsidRPr="00833A43">
        <w:rPr>
          <w:b/>
        </w:rPr>
        <w:t>,</w:t>
      </w:r>
      <w:r>
        <w:rPr>
          <w:b/>
        </w:rPr>
        <w:t xml:space="preserve"> T</w:t>
      </w:r>
      <w:r w:rsidR="003F6B2A">
        <w:rPr>
          <w:b/>
        </w:rPr>
        <w:t>rade-offs</w:t>
      </w:r>
      <w:r>
        <w:rPr>
          <w:b/>
        </w:rPr>
        <w:t>, and S</w:t>
      </w:r>
      <w:r w:rsidR="00EB7DB2" w:rsidRPr="00833A43">
        <w:rPr>
          <w:b/>
        </w:rPr>
        <w:t>olutions</w:t>
      </w:r>
    </w:p>
    <w:p w14:paraId="7959CED6" w14:textId="77777777" w:rsidR="00EB7DB2" w:rsidRPr="00833A43" w:rsidRDefault="00EB7DB2" w:rsidP="00EB7DB2">
      <w:pPr>
        <w:tabs>
          <w:tab w:val="left" w:pos="540"/>
        </w:tabs>
        <w:spacing w:line="240" w:lineRule="auto"/>
        <w:rPr>
          <w:bCs/>
        </w:rPr>
      </w:pPr>
    </w:p>
    <w:p w14:paraId="0560DE35" w14:textId="77777777" w:rsidR="00784388" w:rsidRPr="003F6B2A" w:rsidRDefault="00833A43" w:rsidP="00833A43">
      <w:pPr>
        <w:tabs>
          <w:tab w:val="left" w:pos="540"/>
        </w:tabs>
        <w:spacing w:line="240" w:lineRule="auto"/>
        <w:rPr>
          <w:b/>
          <w:bCs/>
        </w:rPr>
      </w:pPr>
      <w:r w:rsidRPr="003F6B2A">
        <w:rPr>
          <w:b/>
          <w:bCs/>
        </w:rPr>
        <w:t xml:space="preserve">4.4.1 </w:t>
      </w:r>
      <w:r w:rsidR="00694366">
        <w:rPr>
          <w:b/>
          <w:bCs/>
        </w:rPr>
        <w:t>Design C</w:t>
      </w:r>
      <w:r w:rsidR="00784388" w:rsidRPr="003F6B2A">
        <w:rPr>
          <w:b/>
          <w:bCs/>
        </w:rPr>
        <w:t>onstraints</w:t>
      </w:r>
      <w:r w:rsidR="00266887">
        <w:rPr>
          <w:b/>
          <w:bCs/>
        </w:rPr>
        <w:t xml:space="preserve"> and Challenges</w:t>
      </w:r>
      <w:r w:rsidR="00784388" w:rsidRPr="003F6B2A">
        <w:rPr>
          <w:b/>
          <w:bCs/>
        </w:rPr>
        <w:t xml:space="preserve"> </w:t>
      </w:r>
    </w:p>
    <w:p w14:paraId="70395178" w14:textId="77777777" w:rsidR="00784388" w:rsidRPr="00833A43" w:rsidRDefault="00784388" w:rsidP="00784388">
      <w:pPr>
        <w:tabs>
          <w:tab w:val="left" w:pos="540"/>
        </w:tabs>
        <w:spacing w:line="240" w:lineRule="auto"/>
        <w:rPr>
          <w:bCs/>
        </w:rPr>
      </w:pPr>
    </w:p>
    <w:p w14:paraId="61F76DF7" w14:textId="77777777" w:rsidR="00784388" w:rsidRPr="00833A43" w:rsidRDefault="00781AEB" w:rsidP="00784388">
      <w:pPr>
        <w:tabs>
          <w:tab w:val="left" w:pos="540"/>
        </w:tabs>
        <w:spacing w:line="240" w:lineRule="auto"/>
        <w:rPr>
          <w:bCs/>
        </w:rPr>
      </w:pPr>
      <w:r w:rsidRPr="00833A43">
        <w:rPr>
          <w:bCs/>
        </w:rPr>
        <w:t xml:space="preserve">[Present your design </w:t>
      </w:r>
      <w:r>
        <w:rPr>
          <w:bCs/>
        </w:rPr>
        <w:t>c</w:t>
      </w:r>
      <w:r w:rsidR="00434BA8">
        <w:rPr>
          <w:bCs/>
        </w:rPr>
        <w:t>onstraint</w:t>
      </w:r>
      <w:r>
        <w:rPr>
          <w:bCs/>
        </w:rPr>
        <w:t>s</w:t>
      </w:r>
      <w:r w:rsidRPr="00833A43">
        <w:rPr>
          <w:bCs/>
        </w:rPr>
        <w:t xml:space="preserve"> in different perspectives, such as economic, resources, society and environment, hardware/software, </w:t>
      </w:r>
      <w:r w:rsidRPr="0014053C">
        <w:rPr>
          <w:bCs/>
          <w:highlight w:val="green"/>
        </w:rPr>
        <w:t>mathematical/scientific theories</w:t>
      </w:r>
      <w:r>
        <w:rPr>
          <w:bCs/>
        </w:rPr>
        <w:t xml:space="preserve"> </w:t>
      </w:r>
      <w:r w:rsidRPr="00833A43">
        <w:rPr>
          <w:bCs/>
        </w:rPr>
        <w:t>and safety and reliability.]</w:t>
      </w:r>
    </w:p>
    <w:p w14:paraId="6C4282DB" w14:textId="77777777" w:rsidR="00784388" w:rsidRPr="00833A43" w:rsidRDefault="00784388" w:rsidP="00784388">
      <w:pPr>
        <w:tabs>
          <w:tab w:val="left" w:pos="540"/>
        </w:tabs>
        <w:spacing w:line="240" w:lineRule="auto"/>
        <w:rPr>
          <w:bCs/>
        </w:rPr>
      </w:pPr>
    </w:p>
    <w:p w14:paraId="4EA2FB80" w14:textId="77777777" w:rsidR="00784388" w:rsidRPr="003F6B2A" w:rsidRDefault="00833A43" w:rsidP="00833A43">
      <w:pPr>
        <w:tabs>
          <w:tab w:val="left" w:pos="540"/>
        </w:tabs>
        <w:spacing w:line="240" w:lineRule="auto"/>
        <w:rPr>
          <w:b/>
          <w:bCs/>
        </w:rPr>
      </w:pPr>
      <w:r w:rsidRPr="003F6B2A">
        <w:rPr>
          <w:b/>
          <w:bCs/>
        </w:rPr>
        <w:t>4.4.</w:t>
      </w:r>
      <w:r w:rsidR="009434AA">
        <w:rPr>
          <w:b/>
          <w:bCs/>
        </w:rPr>
        <w:t>2</w:t>
      </w:r>
      <w:r w:rsidR="00784388" w:rsidRPr="003F6B2A">
        <w:rPr>
          <w:b/>
          <w:bCs/>
        </w:rPr>
        <w:t xml:space="preserve"> Design </w:t>
      </w:r>
      <w:r w:rsidR="00694366">
        <w:rPr>
          <w:b/>
          <w:bCs/>
        </w:rPr>
        <w:t>Solutions and T</w:t>
      </w:r>
      <w:r w:rsidR="003F6B2A">
        <w:rPr>
          <w:b/>
          <w:bCs/>
        </w:rPr>
        <w:t>rade-o</w:t>
      </w:r>
      <w:r w:rsidR="00784388" w:rsidRPr="003F6B2A">
        <w:rPr>
          <w:b/>
          <w:bCs/>
        </w:rPr>
        <w:t>ffs</w:t>
      </w:r>
    </w:p>
    <w:p w14:paraId="5D9745B9" w14:textId="77777777" w:rsidR="00784388" w:rsidRPr="00833A43" w:rsidRDefault="00784388" w:rsidP="00784388">
      <w:pPr>
        <w:tabs>
          <w:tab w:val="left" w:pos="540"/>
        </w:tabs>
        <w:spacing w:line="240" w:lineRule="auto"/>
        <w:rPr>
          <w:bCs/>
        </w:rPr>
      </w:pPr>
    </w:p>
    <w:p w14:paraId="0F5ABD73" w14:textId="77777777" w:rsidR="0074546B" w:rsidRPr="00784388" w:rsidRDefault="00784388" w:rsidP="00784388">
      <w:pPr>
        <w:tabs>
          <w:tab w:val="left" w:pos="540"/>
        </w:tabs>
        <w:spacing w:line="240" w:lineRule="auto"/>
        <w:rPr>
          <w:bCs/>
        </w:rPr>
      </w:pPr>
      <w:r w:rsidRPr="00833A43">
        <w:rPr>
          <w:bCs/>
        </w:rPr>
        <w:t>[Document your approaches to cope with the given constraints. Present your design</w:t>
      </w:r>
      <w:r>
        <w:rPr>
          <w:bCs/>
        </w:rPr>
        <w:t xml:space="preserve"> </w:t>
      </w:r>
      <w:r w:rsidR="00EB7DB2">
        <w:rPr>
          <w:bCs/>
        </w:rPr>
        <w:t>t</w:t>
      </w:r>
      <w:r>
        <w:rPr>
          <w:bCs/>
        </w:rPr>
        <w:t xml:space="preserve">rade-off decisions and solution </w:t>
      </w:r>
      <w:r w:rsidR="00EB7DB2">
        <w:rPr>
          <w:bCs/>
        </w:rPr>
        <w:t xml:space="preserve">selections to deal with </w:t>
      </w:r>
      <w:r>
        <w:rPr>
          <w:bCs/>
        </w:rPr>
        <w:t>these constraints and problems and challenges</w:t>
      </w:r>
      <w:r w:rsidR="00DA25CD">
        <w:rPr>
          <w:bCs/>
        </w:rPr>
        <w:t>.</w:t>
      </w:r>
      <w:r>
        <w:rPr>
          <w:bCs/>
        </w:rPr>
        <w:t>]</w:t>
      </w:r>
    </w:p>
    <w:p w14:paraId="2722A631" w14:textId="77777777" w:rsidR="00EB7DB2" w:rsidRPr="00F420A1" w:rsidRDefault="00EB7DB2" w:rsidP="00EB7DB2">
      <w:pPr>
        <w:pStyle w:val="Heading1"/>
        <w:numPr>
          <w:ilvl w:val="0"/>
          <w:numId w:val="0"/>
        </w:numPr>
        <w:spacing w:line="480" w:lineRule="auto"/>
        <w:rPr>
          <w:bCs/>
          <w:color w:val="000000"/>
          <w:highlight w:val="green"/>
        </w:rPr>
      </w:pPr>
      <w:r w:rsidRPr="00F420A1">
        <w:rPr>
          <w:highlight w:val="green"/>
        </w:rPr>
        <w:lastRenderedPageBreak/>
        <w:t>Chapter 5</w:t>
      </w:r>
      <w:r w:rsidRPr="00F420A1">
        <w:rPr>
          <w:highlight w:val="green"/>
        </w:rPr>
        <w:tab/>
      </w:r>
      <w:r w:rsidRPr="00F420A1">
        <w:rPr>
          <w:bCs/>
          <w:color w:val="000000"/>
          <w:highlight w:val="green"/>
        </w:rPr>
        <w:t>System Implementation</w:t>
      </w:r>
    </w:p>
    <w:p w14:paraId="774E6F3A" w14:textId="77777777" w:rsidR="003C19A3" w:rsidRPr="00F420A1" w:rsidRDefault="006D0D63" w:rsidP="006D0D63">
      <w:pPr>
        <w:tabs>
          <w:tab w:val="left" w:pos="540"/>
        </w:tabs>
        <w:spacing w:line="240" w:lineRule="auto"/>
        <w:rPr>
          <w:highlight w:val="green"/>
        </w:rPr>
      </w:pPr>
      <w:r w:rsidRPr="00F420A1">
        <w:rPr>
          <w:b/>
          <w:highlight w:val="green"/>
        </w:rPr>
        <w:t>5.1</w:t>
      </w:r>
      <w:r w:rsidRPr="00F420A1">
        <w:rPr>
          <w:b/>
          <w:highlight w:val="green"/>
        </w:rPr>
        <w:tab/>
        <w:t>Implementation Overview</w:t>
      </w:r>
    </w:p>
    <w:p w14:paraId="170E0493" w14:textId="77777777" w:rsidR="003C19A3" w:rsidRPr="00F420A1" w:rsidRDefault="003C19A3" w:rsidP="003C19A3">
      <w:pPr>
        <w:tabs>
          <w:tab w:val="left" w:pos="540"/>
        </w:tabs>
        <w:spacing w:line="240" w:lineRule="auto"/>
        <w:ind w:left="547" w:hanging="547"/>
        <w:rPr>
          <w:highlight w:val="green"/>
        </w:rPr>
      </w:pPr>
    </w:p>
    <w:p w14:paraId="0FD242AA" w14:textId="77777777" w:rsidR="003C19A3" w:rsidRPr="00F420A1" w:rsidRDefault="003C19A3" w:rsidP="003F6B2A">
      <w:pPr>
        <w:tabs>
          <w:tab w:val="left" w:pos="540"/>
        </w:tabs>
        <w:spacing w:line="240" w:lineRule="auto"/>
        <w:rPr>
          <w:highlight w:val="green"/>
        </w:rPr>
      </w:pPr>
      <w:r w:rsidRPr="00F420A1">
        <w:rPr>
          <w:highlight w:val="green"/>
        </w:rPr>
        <w:t>[This chapter describes your implementation scope, used platform and language, dependent hardware/software, and implementation dependencies</w:t>
      </w:r>
      <w:r w:rsidR="003F6B2A" w:rsidRPr="00F420A1">
        <w:rPr>
          <w:highlight w:val="green"/>
        </w:rPr>
        <w:t>.</w:t>
      </w:r>
      <w:r w:rsidR="006D0D63" w:rsidRPr="00F420A1">
        <w:rPr>
          <w:highlight w:val="green"/>
        </w:rPr>
        <w:t>]</w:t>
      </w:r>
    </w:p>
    <w:p w14:paraId="10541D45" w14:textId="77777777" w:rsidR="003C19A3" w:rsidRPr="00F420A1" w:rsidRDefault="003C19A3" w:rsidP="003C19A3">
      <w:pPr>
        <w:tabs>
          <w:tab w:val="left" w:pos="540"/>
          <w:tab w:val="left" w:pos="1260"/>
        </w:tabs>
        <w:spacing w:line="240" w:lineRule="auto"/>
        <w:ind w:left="547" w:hanging="547"/>
        <w:jc w:val="center"/>
        <w:rPr>
          <w:b/>
          <w:highlight w:val="green"/>
        </w:rPr>
      </w:pPr>
    </w:p>
    <w:p w14:paraId="05F3ABAC" w14:textId="77777777" w:rsidR="003C19A3" w:rsidRPr="00F420A1" w:rsidRDefault="006D0D63" w:rsidP="00D833EF">
      <w:pPr>
        <w:numPr>
          <w:ilvl w:val="1"/>
          <w:numId w:val="14"/>
        </w:numPr>
        <w:tabs>
          <w:tab w:val="left" w:pos="540"/>
        </w:tabs>
        <w:spacing w:line="240" w:lineRule="auto"/>
        <w:rPr>
          <w:highlight w:val="green"/>
        </w:rPr>
      </w:pPr>
      <w:r w:rsidRPr="00F420A1">
        <w:rPr>
          <w:b/>
          <w:highlight w:val="green"/>
        </w:rPr>
        <w:t>Implementation of Developed Solutions</w:t>
      </w:r>
    </w:p>
    <w:p w14:paraId="700DA386" w14:textId="77777777" w:rsidR="003C19A3" w:rsidRPr="00F420A1" w:rsidRDefault="003C19A3" w:rsidP="003C19A3">
      <w:pPr>
        <w:tabs>
          <w:tab w:val="left" w:pos="540"/>
        </w:tabs>
        <w:spacing w:line="240" w:lineRule="auto"/>
        <w:ind w:left="547"/>
        <w:rPr>
          <w:highlight w:val="green"/>
        </w:rPr>
      </w:pPr>
    </w:p>
    <w:p w14:paraId="564734CE" w14:textId="77777777" w:rsidR="003C19A3" w:rsidRPr="00F420A1" w:rsidRDefault="003C19A3" w:rsidP="006D0D63">
      <w:pPr>
        <w:tabs>
          <w:tab w:val="left" w:pos="540"/>
        </w:tabs>
        <w:spacing w:line="240" w:lineRule="auto"/>
        <w:ind w:left="547" w:hanging="547"/>
        <w:rPr>
          <w:highlight w:val="green"/>
        </w:rPr>
      </w:pPr>
      <w:r w:rsidRPr="00F420A1">
        <w:rPr>
          <w:highlight w:val="green"/>
        </w:rPr>
        <w:t>[</w:t>
      </w:r>
      <w:r w:rsidR="006D0D63" w:rsidRPr="00F420A1">
        <w:rPr>
          <w:highlight w:val="green"/>
        </w:rPr>
        <w:t>Present</w:t>
      </w:r>
      <w:r w:rsidRPr="00F420A1">
        <w:rPr>
          <w:highlight w:val="green"/>
        </w:rPr>
        <w:t xml:space="preserve"> </w:t>
      </w:r>
      <w:r w:rsidR="006D0D63" w:rsidRPr="00F420A1">
        <w:rPr>
          <w:highlight w:val="green"/>
        </w:rPr>
        <w:t xml:space="preserve">the detailed solutions, such as techniques, methods, algorithms, </w:t>
      </w:r>
      <w:r w:rsidR="00DA25CD" w:rsidRPr="00F420A1">
        <w:rPr>
          <w:highlight w:val="green"/>
        </w:rPr>
        <w:t>etc.]</w:t>
      </w:r>
      <w:r w:rsidR="006D0D63" w:rsidRPr="00F420A1">
        <w:rPr>
          <w:highlight w:val="green"/>
        </w:rPr>
        <w:t xml:space="preserve"> </w:t>
      </w:r>
    </w:p>
    <w:p w14:paraId="04C196AF" w14:textId="77777777" w:rsidR="006D0D63" w:rsidRPr="00F420A1" w:rsidRDefault="006D0D63" w:rsidP="006D0D63">
      <w:pPr>
        <w:tabs>
          <w:tab w:val="left" w:pos="540"/>
        </w:tabs>
        <w:spacing w:line="240" w:lineRule="auto"/>
        <w:ind w:left="547" w:hanging="547"/>
        <w:rPr>
          <w:highlight w:val="green"/>
        </w:rPr>
      </w:pPr>
    </w:p>
    <w:p w14:paraId="11BE74DE" w14:textId="77777777" w:rsidR="003C19A3" w:rsidRPr="00F420A1" w:rsidRDefault="003C19A3" w:rsidP="00D833EF">
      <w:pPr>
        <w:numPr>
          <w:ilvl w:val="1"/>
          <w:numId w:val="14"/>
        </w:numPr>
        <w:tabs>
          <w:tab w:val="left" w:pos="540"/>
        </w:tabs>
        <w:spacing w:line="240" w:lineRule="auto"/>
        <w:rPr>
          <w:highlight w:val="green"/>
        </w:rPr>
      </w:pPr>
      <w:r w:rsidRPr="00F420A1">
        <w:rPr>
          <w:b/>
          <w:highlight w:val="green"/>
        </w:rPr>
        <w:t xml:space="preserve">Implementation </w:t>
      </w:r>
      <w:r w:rsidR="006D0D63" w:rsidRPr="00F420A1">
        <w:rPr>
          <w:b/>
          <w:highlight w:val="green"/>
        </w:rPr>
        <w:t>Problems, Challenges, and Lesson Learned</w:t>
      </w:r>
    </w:p>
    <w:p w14:paraId="52963274" w14:textId="77777777" w:rsidR="003C19A3" w:rsidRPr="00F420A1" w:rsidRDefault="003C19A3" w:rsidP="003C19A3">
      <w:pPr>
        <w:tabs>
          <w:tab w:val="left" w:pos="540"/>
        </w:tabs>
        <w:spacing w:line="240" w:lineRule="auto"/>
        <w:ind w:left="547"/>
        <w:rPr>
          <w:highlight w:val="green"/>
        </w:rPr>
      </w:pPr>
    </w:p>
    <w:p w14:paraId="671A62C1" w14:textId="77777777" w:rsidR="003C19A3" w:rsidRDefault="003C19A3" w:rsidP="003F6B2A">
      <w:pPr>
        <w:tabs>
          <w:tab w:val="left" w:pos="540"/>
        </w:tabs>
        <w:spacing w:line="240" w:lineRule="auto"/>
        <w:ind w:hanging="7"/>
      </w:pPr>
      <w:r w:rsidRPr="00F420A1">
        <w:rPr>
          <w:highlight w:val="green"/>
        </w:rPr>
        <w:t>[</w:t>
      </w:r>
      <w:r w:rsidR="006D0D63" w:rsidRPr="00F420A1">
        <w:rPr>
          <w:highlight w:val="green"/>
        </w:rPr>
        <w:t>High light the major implementation problems and challenges. It also summarizes the implementation lessons learned.</w:t>
      </w:r>
      <w:r w:rsidRPr="00F420A1">
        <w:rPr>
          <w:highlight w:val="green"/>
        </w:rPr>
        <w:t>]</w:t>
      </w:r>
    </w:p>
    <w:p w14:paraId="7A4B856A" w14:textId="77777777" w:rsidR="00D250F3" w:rsidRPr="00D250F3" w:rsidRDefault="00D250F3" w:rsidP="00D250F3">
      <w:pPr>
        <w:ind w:left="540" w:hanging="540"/>
        <w:rPr>
          <w:b/>
          <w:color w:val="FF0000"/>
          <w:sz w:val="28"/>
          <w:szCs w:val="28"/>
        </w:rPr>
      </w:pPr>
      <w:r>
        <w:rPr>
          <w:b/>
        </w:rPr>
        <w:br w:type="page"/>
      </w:r>
      <w:r w:rsidRPr="00D250F3">
        <w:rPr>
          <w:b/>
          <w:sz w:val="28"/>
          <w:szCs w:val="28"/>
        </w:rPr>
        <w:lastRenderedPageBreak/>
        <w:t>Chapter 6</w:t>
      </w:r>
      <w:r w:rsidRPr="003F6B2A">
        <w:rPr>
          <w:b/>
          <w:sz w:val="28"/>
          <w:szCs w:val="28"/>
        </w:rPr>
        <w:tab/>
        <w:t>Tools and Standards</w:t>
      </w:r>
    </w:p>
    <w:p w14:paraId="3E4A24A6" w14:textId="77777777" w:rsidR="00D250F3" w:rsidRPr="00A55FE8" w:rsidRDefault="00D250F3" w:rsidP="00D250F3">
      <w:pPr>
        <w:ind w:left="540" w:hanging="540"/>
        <w:rPr>
          <w:b/>
          <w:color w:val="FF0000"/>
        </w:rPr>
      </w:pPr>
    </w:p>
    <w:p w14:paraId="3D6CD8EF" w14:textId="77777777" w:rsidR="00D250F3" w:rsidRPr="003F6B2A" w:rsidRDefault="00D250F3" w:rsidP="00D250F3">
      <w:pPr>
        <w:spacing w:line="240" w:lineRule="auto"/>
        <w:ind w:left="547" w:hanging="540"/>
        <w:rPr>
          <w:b/>
        </w:rPr>
      </w:pPr>
      <w:r w:rsidRPr="003F6B2A">
        <w:rPr>
          <w:b/>
        </w:rPr>
        <w:t>6.1.</w:t>
      </w:r>
      <w:r w:rsidRPr="003F6B2A">
        <w:rPr>
          <w:b/>
        </w:rPr>
        <w:tab/>
        <w:t xml:space="preserve">Tools Used </w:t>
      </w:r>
    </w:p>
    <w:p w14:paraId="13CB207E" w14:textId="77777777" w:rsidR="00D250F3" w:rsidRDefault="00D250F3" w:rsidP="00D250F3">
      <w:pPr>
        <w:spacing w:line="240" w:lineRule="auto"/>
        <w:ind w:left="547" w:hanging="540"/>
      </w:pPr>
    </w:p>
    <w:p w14:paraId="72AA492D" w14:textId="77777777" w:rsidR="003C7DB2" w:rsidRDefault="003C7DB2" w:rsidP="003C7DB2">
      <w:pPr>
        <w:spacing w:line="240" w:lineRule="auto"/>
      </w:pPr>
      <w:r>
        <w:t>[This section specifies the selected</w:t>
      </w:r>
      <w:r w:rsidRPr="004448E6">
        <w:t xml:space="preserve"> hardware/software tools</w:t>
      </w:r>
      <w:r>
        <w:t xml:space="preserve"> for use. Please specify why </w:t>
      </w:r>
      <w:r w:rsidRPr="00EB6930">
        <w:t>you select</w:t>
      </w:r>
      <w:r w:rsidR="00DA25CD" w:rsidRPr="00EB6930">
        <w:t>ed</w:t>
      </w:r>
      <w:r w:rsidRPr="00EB6930">
        <w:t xml:space="preserve"> these</w:t>
      </w:r>
      <w:r>
        <w:t xml:space="preserve"> tools, and where and how these tools </w:t>
      </w:r>
      <w:r w:rsidR="00EB6930" w:rsidRPr="00F420A1">
        <w:rPr>
          <w:highlight w:val="green"/>
        </w:rPr>
        <w:t>were</w:t>
      </w:r>
      <w:r>
        <w:t xml:space="preserve"> used.]</w:t>
      </w:r>
    </w:p>
    <w:p w14:paraId="09C64786" w14:textId="77777777" w:rsidR="00D250F3" w:rsidRDefault="00D250F3" w:rsidP="00D250F3">
      <w:pPr>
        <w:spacing w:line="240" w:lineRule="auto"/>
        <w:ind w:left="547" w:hanging="540"/>
      </w:pPr>
    </w:p>
    <w:p w14:paraId="16B2A30B" w14:textId="77777777" w:rsidR="00D250F3" w:rsidRPr="003F6B2A" w:rsidRDefault="00D250F3" w:rsidP="00D250F3">
      <w:pPr>
        <w:spacing w:line="240" w:lineRule="auto"/>
        <w:ind w:left="547" w:hanging="540"/>
        <w:rPr>
          <w:b/>
        </w:rPr>
      </w:pPr>
      <w:r w:rsidRPr="003F6B2A">
        <w:rPr>
          <w:b/>
        </w:rPr>
        <w:t>6.2.</w:t>
      </w:r>
      <w:r w:rsidRPr="003F6B2A">
        <w:rPr>
          <w:b/>
        </w:rPr>
        <w:tab/>
        <w:t xml:space="preserve">Standards </w:t>
      </w:r>
    </w:p>
    <w:p w14:paraId="5E259BC9" w14:textId="77777777" w:rsidR="00D250F3" w:rsidRDefault="00D250F3" w:rsidP="00D250F3">
      <w:pPr>
        <w:tabs>
          <w:tab w:val="left" w:pos="540"/>
        </w:tabs>
        <w:spacing w:line="240" w:lineRule="auto"/>
        <w:ind w:left="540" w:hanging="540"/>
        <w:rPr>
          <w:b/>
        </w:rPr>
      </w:pPr>
    </w:p>
    <w:p w14:paraId="63D65019" w14:textId="77777777" w:rsidR="003C7DB2" w:rsidRPr="004448E6" w:rsidRDefault="003C7DB2" w:rsidP="003C7DB2">
      <w:pPr>
        <w:spacing w:line="240" w:lineRule="auto"/>
      </w:pPr>
      <w:r>
        <w:t xml:space="preserve">[This section describes the standards you </w:t>
      </w:r>
      <w:r w:rsidR="002643A9" w:rsidRPr="00F420A1">
        <w:rPr>
          <w:highlight w:val="green"/>
        </w:rPr>
        <w:t>used</w:t>
      </w:r>
      <w:r>
        <w:t xml:space="preserve"> in your project. These standards could be related to hardware/software system and its components, requirements, design, interface, testing, protocols, documentation, and so on.]</w:t>
      </w:r>
    </w:p>
    <w:p w14:paraId="2FCBC65F" w14:textId="77777777" w:rsidR="00D250F3" w:rsidRDefault="00D250F3" w:rsidP="00D250F3">
      <w:pPr>
        <w:tabs>
          <w:tab w:val="left" w:pos="540"/>
        </w:tabs>
        <w:spacing w:line="240" w:lineRule="auto"/>
        <w:ind w:left="540" w:hanging="540"/>
        <w:rPr>
          <w:b/>
        </w:rPr>
      </w:pPr>
    </w:p>
    <w:p w14:paraId="3785E495" w14:textId="77777777" w:rsidR="00D250F3" w:rsidRDefault="00D250F3" w:rsidP="00D250F3">
      <w:pPr>
        <w:tabs>
          <w:tab w:val="left" w:pos="540"/>
        </w:tabs>
        <w:spacing w:line="240" w:lineRule="auto"/>
        <w:ind w:left="540" w:hanging="540"/>
        <w:rPr>
          <w:b/>
          <w:color w:val="FF0000"/>
          <w:sz w:val="28"/>
          <w:szCs w:val="28"/>
        </w:rPr>
      </w:pPr>
      <w:r>
        <w:rPr>
          <w:b/>
        </w:rPr>
        <w:br w:type="page"/>
      </w:r>
      <w:r w:rsidRPr="00D250F3">
        <w:rPr>
          <w:b/>
          <w:sz w:val="28"/>
          <w:szCs w:val="28"/>
        </w:rPr>
        <w:lastRenderedPageBreak/>
        <w:t>Chapter 7</w:t>
      </w:r>
      <w:r w:rsidRPr="00D250F3">
        <w:rPr>
          <w:b/>
          <w:sz w:val="28"/>
          <w:szCs w:val="28"/>
        </w:rPr>
        <w:tab/>
      </w:r>
      <w:r w:rsidRPr="00C578B3">
        <w:rPr>
          <w:b/>
          <w:sz w:val="28"/>
          <w:szCs w:val="28"/>
        </w:rPr>
        <w:t>Testing and Experiment</w:t>
      </w:r>
      <w:r w:rsidRPr="00D250F3">
        <w:rPr>
          <w:b/>
          <w:color w:val="FF0000"/>
          <w:sz w:val="28"/>
          <w:szCs w:val="28"/>
        </w:rPr>
        <w:t xml:space="preserve"> </w:t>
      </w:r>
    </w:p>
    <w:p w14:paraId="269EF934" w14:textId="77777777" w:rsidR="00D250F3" w:rsidRPr="00D250F3" w:rsidRDefault="00D250F3" w:rsidP="00D250F3">
      <w:pPr>
        <w:tabs>
          <w:tab w:val="left" w:pos="540"/>
        </w:tabs>
        <w:spacing w:line="240" w:lineRule="auto"/>
        <w:ind w:left="540" w:hanging="540"/>
        <w:rPr>
          <w:b/>
          <w:color w:val="FF0000"/>
          <w:sz w:val="28"/>
          <w:szCs w:val="28"/>
        </w:rPr>
      </w:pPr>
    </w:p>
    <w:p w14:paraId="3BCB07E6" w14:textId="77777777" w:rsidR="00D250F3" w:rsidRPr="00C578B3" w:rsidRDefault="00D250F3" w:rsidP="00D250F3">
      <w:pPr>
        <w:tabs>
          <w:tab w:val="left" w:pos="540"/>
        </w:tabs>
        <w:spacing w:line="240" w:lineRule="auto"/>
        <w:rPr>
          <w:b/>
        </w:rPr>
      </w:pPr>
      <w:r w:rsidRPr="00C578B3">
        <w:rPr>
          <w:b/>
        </w:rPr>
        <w:t xml:space="preserve">7.1 </w:t>
      </w:r>
      <w:r w:rsidRPr="00C578B3">
        <w:rPr>
          <w:b/>
        </w:rPr>
        <w:tab/>
        <w:t xml:space="preserve">Testing and Experiment Scope </w:t>
      </w:r>
    </w:p>
    <w:p w14:paraId="76FACB62" w14:textId="77777777" w:rsidR="00D250F3" w:rsidRDefault="00D250F3" w:rsidP="00D250F3">
      <w:pPr>
        <w:tabs>
          <w:tab w:val="left" w:pos="540"/>
        </w:tabs>
        <w:spacing w:line="240" w:lineRule="auto"/>
      </w:pPr>
    </w:p>
    <w:p w14:paraId="0E595DB9" w14:textId="77777777" w:rsidR="00D250F3" w:rsidRDefault="00D250F3" w:rsidP="00D250F3">
      <w:pPr>
        <w:tabs>
          <w:tab w:val="left" w:pos="540"/>
        </w:tabs>
        <w:spacing w:line="240" w:lineRule="auto"/>
      </w:pPr>
      <w:r w:rsidRPr="005F1055">
        <w:t>[</w:t>
      </w:r>
      <w:r>
        <w:t>Describe</w:t>
      </w:r>
      <w:r w:rsidR="003C7DB2">
        <w:t xml:space="preserve"> an overview of your test process and experiment scope, including its test processes, test focuses and objectives, and selected test criteria at the</w:t>
      </w:r>
      <w:r w:rsidRPr="005F1055">
        <w:t xml:space="preserve"> compone</w:t>
      </w:r>
      <w:r w:rsidR="003C7DB2">
        <w:t xml:space="preserve">nt </w:t>
      </w:r>
      <w:r w:rsidR="00F658E8">
        <w:t xml:space="preserve">(e.g. unit testing) </w:t>
      </w:r>
      <w:r w:rsidR="003C7DB2">
        <w:t xml:space="preserve">and system </w:t>
      </w:r>
      <w:r w:rsidR="00F658E8">
        <w:t xml:space="preserve">(e.g. integration testing) </w:t>
      </w:r>
      <w:r w:rsidR="003C7DB2">
        <w:t xml:space="preserve">levels. </w:t>
      </w:r>
      <w:r>
        <w:t>This section must include textual</w:t>
      </w:r>
      <w:r w:rsidRPr="005F1055">
        <w:t xml:space="preserve"> description accompanied </w:t>
      </w:r>
      <w:r>
        <w:t>with figures and/or tables.</w:t>
      </w:r>
      <w:r w:rsidRPr="005F1055">
        <w:t>]</w:t>
      </w:r>
    </w:p>
    <w:p w14:paraId="156D4412" w14:textId="77777777" w:rsidR="00D250F3" w:rsidRDefault="00D250F3" w:rsidP="00D250F3">
      <w:pPr>
        <w:tabs>
          <w:tab w:val="left" w:pos="540"/>
        </w:tabs>
        <w:spacing w:line="240" w:lineRule="auto"/>
      </w:pPr>
    </w:p>
    <w:p w14:paraId="1BD9336B" w14:textId="77777777" w:rsidR="00D250F3" w:rsidRPr="00C578B3" w:rsidRDefault="00D250F3" w:rsidP="00D250F3">
      <w:pPr>
        <w:tabs>
          <w:tab w:val="left" w:pos="540"/>
        </w:tabs>
        <w:spacing w:line="240" w:lineRule="auto"/>
        <w:ind w:left="540" w:hanging="540"/>
        <w:rPr>
          <w:b/>
        </w:rPr>
      </w:pPr>
      <w:r w:rsidRPr="00C578B3">
        <w:rPr>
          <w:b/>
        </w:rPr>
        <w:t xml:space="preserve">7.2 </w:t>
      </w:r>
      <w:r w:rsidRPr="00C578B3">
        <w:rPr>
          <w:b/>
        </w:rPr>
        <w:tab/>
        <w:t>Testing and Experiment Approach</w:t>
      </w:r>
    </w:p>
    <w:p w14:paraId="76965148" w14:textId="77777777" w:rsidR="00D250F3" w:rsidRDefault="00D250F3" w:rsidP="00D250F3">
      <w:pPr>
        <w:tabs>
          <w:tab w:val="left" w:pos="540"/>
        </w:tabs>
        <w:spacing w:line="240" w:lineRule="auto"/>
        <w:ind w:left="540" w:hanging="540"/>
      </w:pPr>
    </w:p>
    <w:p w14:paraId="7FB926F2" w14:textId="77777777" w:rsidR="00D250F3" w:rsidRPr="00025091" w:rsidRDefault="00D250F3" w:rsidP="00D250F3">
      <w:pPr>
        <w:tabs>
          <w:tab w:val="left" w:pos="0"/>
        </w:tabs>
        <w:spacing w:line="240" w:lineRule="auto"/>
      </w:pPr>
      <w:r w:rsidRPr="005F1055">
        <w:t>[</w:t>
      </w:r>
      <w:r>
        <w:t xml:space="preserve">Describe the </w:t>
      </w:r>
      <w:r w:rsidR="003C7DB2">
        <w:t xml:space="preserve">selected test </w:t>
      </w:r>
      <w:r w:rsidR="003C7DB2" w:rsidRPr="00F420A1">
        <w:rPr>
          <w:highlight w:val="green"/>
        </w:rPr>
        <w:t>strategies, test methods and techniques, as well as selected test coverage criteria. Test design content and test design summary could be included here, such as test case distribution and summary.</w:t>
      </w:r>
      <w:r w:rsidR="00C46BE3" w:rsidRPr="00F420A1">
        <w:rPr>
          <w:highlight w:val="green"/>
        </w:rPr>
        <w:t xml:space="preserve"> These results must tie back to the requirements stated earlier.</w:t>
      </w:r>
      <w:r w:rsidR="00C46BE3">
        <w:t xml:space="preserve"> </w:t>
      </w:r>
      <w:r w:rsidR="003C7DB2">
        <w:t xml:space="preserve"> </w:t>
      </w:r>
      <w:r>
        <w:t>This section must include textual</w:t>
      </w:r>
      <w:r w:rsidRPr="005F1055">
        <w:t xml:space="preserve"> description accompanied </w:t>
      </w:r>
      <w:r>
        <w:t>with figures and/or tables.</w:t>
      </w:r>
      <w:r w:rsidRPr="005F1055">
        <w:t>]</w:t>
      </w:r>
    </w:p>
    <w:p w14:paraId="7D18126A" w14:textId="77777777" w:rsidR="00D250F3" w:rsidRDefault="00D250F3" w:rsidP="00D250F3">
      <w:pPr>
        <w:tabs>
          <w:tab w:val="left" w:pos="540"/>
        </w:tabs>
        <w:spacing w:line="240" w:lineRule="auto"/>
        <w:ind w:left="540" w:hanging="540"/>
      </w:pPr>
    </w:p>
    <w:p w14:paraId="1F875A21" w14:textId="77777777" w:rsidR="00D250F3" w:rsidRPr="00C578B3" w:rsidRDefault="00D250F3" w:rsidP="00D250F3">
      <w:pPr>
        <w:tabs>
          <w:tab w:val="left" w:pos="540"/>
        </w:tabs>
        <w:spacing w:line="240" w:lineRule="auto"/>
        <w:ind w:left="540" w:hanging="540"/>
        <w:rPr>
          <w:b/>
        </w:rPr>
      </w:pPr>
      <w:r w:rsidRPr="00C578B3">
        <w:rPr>
          <w:b/>
        </w:rPr>
        <w:t>7.3</w:t>
      </w:r>
      <w:r w:rsidRPr="00C578B3">
        <w:rPr>
          <w:b/>
        </w:rPr>
        <w:tab/>
        <w:t>Testing and Experiment Results and Analysis</w:t>
      </w:r>
    </w:p>
    <w:p w14:paraId="269973F0" w14:textId="77777777" w:rsidR="00D250F3" w:rsidRDefault="00D250F3" w:rsidP="00D250F3">
      <w:pPr>
        <w:tabs>
          <w:tab w:val="left" w:pos="540"/>
        </w:tabs>
        <w:spacing w:line="240" w:lineRule="auto"/>
        <w:ind w:left="540" w:hanging="540"/>
      </w:pPr>
    </w:p>
    <w:p w14:paraId="680190C2" w14:textId="77777777" w:rsidR="00D250F3" w:rsidRPr="00025091" w:rsidRDefault="00D250F3" w:rsidP="00D250F3">
      <w:pPr>
        <w:tabs>
          <w:tab w:val="left" w:pos="0"/>
        </w:tabs>
        <w:spacing w:line="240" w:lineRule="auto"/>
      </w:pPr>
      <w:r w:rsidRPr="005F1055">
        <w:t>[</w:t>
      </w:r>
      <w:r>
        <w:t>Describe testing and experiment results and analysis. For example, test execution and test result summary, performance test result analysis,</w:t>
      </w:r>
      <w:r w:rsidR="003C7DB2">
        <w:t xml:space="preserve"> test coverage,</w:t>
      </w:r>
      <w:r>
        <w:t xml:space="preserve"> bug distribution report, and so on. This section must include textual</w:t>
      </w:r>
      <w:r w:rsidRPr="005F1055">
        <w:t xml:space="preserve"> description accompanied </w:t>
      </w:r>
      <w:r>
        <w:t>with figures and/or tables.</w:t>
      </w:r>
      <w:r w:rsidRPr="005F1055">
        <w:t>]</w:t>
      </w:r>
    </w:p>
    <w:p w14:paraId="1F1B42C3" w14:textId="77777777" w:rsidR="001446CF" w:rsidRDefault="00751177" w:rsidP="00EB7DB2">
      <w:pPr>
        <w:pStyle w:val="Heading1"/>
        <w:numPr>
          <w:ilvl w:val="0"/>
          <w:numId w:val="0"/>
        </w:numPr>
        <w:spacing w:line="480" w:lineRule="auto"/>
        <w:rPr>
          <w:lang w:eastAsia="zh-CN"/>
        </w:rPr>
      </w:pPr>
      <w:r>
        <w:rPr>
          <w:szCs w:val="28"/>
        </w:rPr>
        <w:lastRenderedPageBreak/>
        <w:t>Chapter 8</w:t>
      </w:r>
      <w:r w:rsidRPr="00D250F3">
        <w:rPr>
          <w:szCs w:val="28"/>
        </w:rPr>
        <w:tab/>
      </w:r>
      <w:r w:rsidR="001446CF">
        <w:t>Conclusion</w:t>
      </w:r>
      <w:bookmarkEnd w:id="14"/>
      <w:bookmarkEnd w:id="15"/>
      <w:bookmarkEnd w:id="16"/>
      <w:bookmarkEnd w:id="17"/>
      <w:bookmarkEnd w:id="18"/>
      <w:bookmarkEnd w:id="19"/>
      <w:r w:rsidR="005B7EE8">
        <w:rPr>
          <w:lang w:eastAsia="zh-CN"/>
        </w:rPr>
        <w:t xml:space="preserve"> and Future Work</w:t>
      </w:r>
    </w:p>
    <w:p w14:paraId="73DCF5F9" w14:textId="77777777" w:rsidR="008001DC" w:rsidRPr="008001DC" w:rsidRDefault="008001DC" w:rsidP="00B45FB0">
      <w:pPr>
        <w:pStyle w:val="IndentedParagraph"/>
      </w:pPr>
    </w:p>
    <w:p w14:paraId="7ED54811" w14:textId="77777777" w:rsidR="0003004D" w:rsidRDefault="0003004D" w:rsidP="0003004D">
      <w:pPr>
        <w:pStyle w:val="RefHeading"/>
      </w:pPr>
      <w:bookmarkStart w:id="20" w:name="_Toc513603546"/>
      <w:bookmarkStart w:id="21" w:name="_Toc513619124"/>
      <w:bookmarkStart w:id="22" w:name="_Toc513625571"/>
      <w:bookmarkStart w:id="23" w:name="_Toc513639696"/>
      <w:bookmarkStart w:id="24" w:name="_Toc513639946"/>
      <w:bookmarkStart w:id="25" w:name="_Toc513640017"/>
      <w:bookmarkStart w:id="26" w:name="_Toc513640226"/>
      <w:bookmarkStart w:id="27" w:name="_Toc513659269"/>
      <w:bookmarkStart w:id="28" w:name="_Toc513660998"/>
      <w:bookmarkStart w:id="29" w:name="_Toc514076618"/>
      <w:bookmarkStart w:id="30" w:name="_Toc514076769"/>
      <w:bookmarkStart w:id="31" w:name="_Toc514077518"/>
      <w:bookmarkStart w:id="32" w:name="_Toc514571593"/>
      <w:bookmarkStart w:id="33" w:name="_Toc514594341"/>
      <w:bookmarkStart w:id="34" w:name="_Toc247297012"/>
      <w:r>
        <w:lastRenderedPageBreak/>
        <w:t>R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t>eferences</w:t>
      </w:r>
      <w:bookmarkEnd w:id="34"/>
    </w:p>
    <w:p w14:paraId="573AA2B2" w14:textId="77777777" w:rsidR="009B1108" w:rsidRPr="005F1055" w:rsidRDefault="009B1108" w:rsidP="009B1108">
      <w:pPr>
        <w:rPr>
          <w:bCs/>
        </w:rPr>
      </w:pPr>
      <w:r w:rsidRPr="005F1055">
        <w:t xml:space="preserve">[List most influential documents (articles, books, web pages, white papers, etc.) related to </w:t>
      </w:r>
      <w:r>
        <w:t>the</w:t>
      </w:r>
      <w:r w:rsidRPr="005F1055">
        <w:t xml:space="preserve"> </w:t>
      </w:r>
      <w:r>
        <w:t>project</w:t>
      </w:r>
      <w:r w:rsidRPr="005F1055">
        <w:t xml:space="preserve">. </w:t>
      </w:r>
      <w:r>
        <w:t xml:space="preserve"> </w:t>
      </w:r>
      <w:r w:rsidR="00C72792">
        <w:t>Use</w:t>
      </w:r>
      <w:r w:rsidRPr="005F1055">
        <w:t xml:space="preserve"> </w:t>
      </w:r>
      <w:r w:rsidR="004B1831">
        <w:t>APA 6.0 format</w:t>
      </w:r>
      <w:r w:rsidRPr="005F1055">
        <w:t>.]</w:t>
      </w:r>
    </w:p>
    <w:p w14:paraId="7F805D81" w14:textId="77777777" w:rsidR="0003004D" w:rsidRDefault="0003004D" w:rsidP="0003004D"/>
    <w:p w14:paraId="7A900BB4" w14:textId="77777777" w:rsidR="0003004D" w:rsidRDefault="0003004D" w:rsidP="0003004D">
      <w:pPr>
        <w:pStyle w:val="AppendixHeading"/>
      </w:pPr>
      <w:bookmarkStart w:id="35" w:name="_Toc513639697"/>
      <w:bookmarkStart w:id="36" w:name="_Toc513639947"/>
      <w:bookmarkStart w:id="37" w:name="_Toc513640018"/>
      <w:bookmarkStart w:id="38" w:name="_Toc513640227"/>
      <w:bookmarkStart w:id="39" w:name="_Toc513659270"/>
      <w:bookmarkStart w:id="40" w:name="_Toc513660999"/>
      <w:bookmarkStart w:id="41" w:name="_Toc514076619"/>
      <w:bookmarkStart w:id="42" w:name="_Toc514076770"/>
      <w:bookmarkStart w:id="43" w:name="_Toc514077519"/>
      <w:bookmarkStart w:id="44" w:name="_Toc514571594"/>
      <w:bookmarkStart w:id="45" w:name="_Toc514594342"/>
      <w:bookmarkStart w:id="46" w:name="_Toc247297013"/>
      <w:r>
        <w:lastRenderedPageBreak/>
        <w:t>A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t>ppendices</w:t>
      </w:r>
      <w:bookmarkEnd w:id="46"/>
      <w:r w:rsidR="006D0D63">
        <w:t xml:space="preserve"> (Optional)</w:t>
      </w:r>
    </w:p>
    <w:p w14:paraId="031E03B0" w14:textId="77777777" w:rsidR="006C7987" w:rsidRDefault="009B1108" w:rsidP="009B1108">
      <w:pPr>
        <w:pStyle w:val="Appendix"/>
        <w:numPr>
          <w:ilvl w:val="0"/>
          <w:numId w:val="0"/>
        </w:numPr>
      </w:pPr>
      <w:r>
        <w:t>Appendix A – Appendix Title</w:t>
      </w:r>
    </w:p>
    <w:p w14:paraId="31801DD4" w14:textId="77777777" w:rsidR="009B1108" w:rsidRDefault="009B1108" w:rsidP="009B1108">
      <w:pPr>
        <w:pStyle w:val="Appendix"/>
        <w:numPr>
          <w:ilvl w:val="0"/>
          <w:numId w:val="0"/>
        </w:numPr>
      </w:pPr>
    </w:p>
    <w:p w14:paraId="1B050BE9" w14:textId="77777777" w:rsidR="009B1108" w:rsidRPr="009B1108" w:rsidRDefault="009B1108" w:rsidP="009B1108">
      <w:pPr>
        <w:pStyle w:val="Appendix"/>
        <w:numPr>
          <w:ilvl w:val="0"/>
          <w:numId w:val="0"/>
        </w:numPr>
        <w:rPr>
          <w:b w:val="0"/>
        </w:rPr>
      </w:pPr>
      <w:r w:rsidRPr="009B1108">
        <w:rPr>
          <w:b w:val="0"/>
        </w:rPr>
        <w:tab/>
        <w:t>[Typical example: you can include a specific standard here.]</w:t>
      </w:r>
    </w:p>
    <w:p w14:paraId="2BA6B579" w14:textId="77777777" w:rsidR="009B1108" w:rsidRDefault="009B1108" w:rsidP="009B1108">
      <w:pPr>
        <w:pStyle w:val="Appendix"/>
        <w:numPr>
          <w:ilvl w:val="0"/>
          <w:numId w:val="0"/>
        </w:numPr>
      </w:pPr>
    </w:p>
    <w:p w14:paraId="358CB5E7" w14:textId="77777777" w:rsidR="009B1108" w:rsidRPr="006C7987" w:rsidRDefault="009B1108" w:rsidP="009B1108">
      <w:pPr>
        <w:pStyle w:val="Appendix"/>
        <w:numPr>
          <w:ilvl w:val="0"/>
          <w:numId w:val="0"/>
        </w:numPr>
      </w:pPr>
      <w:r>
        <w:t>Appendix B – Appendix Title</w:t>
      </w:r>
    </w:p>
    <w:p w14:paraId="722B3BAD" w14:textId="77777777" w:rsidR="00716E14" w:rsidRPr="00B45FB0" w:rsidRDefault="009B1108" w:rsidP="00B45FB0">
      <w:pPr>
        <w:pStyle w:val="IndentedParagraph"/>
      </w:pPr>
      <w:r>
        <w:tab/>
      </w:r>
      <w:r w:rsidRPr="00B45FB0">
        <w:t>[Typical example: you can incl</w:t>
      </w:r>
      <w:r w:rsidR="00C72792">
        <w:t>ude a specific interface detail</w:t>
      </w:r>
      <w:r w:rsidRPr="00B45FB0">
        <w:t xml:space="preserve"> here.]</w:t>
      </w:r>
    </w:p>
    <w:sectPr w:rsidR="00716E14" w:rsidRPr="00B45FB0" w:rsidSect="00833A43">
      <w:headerReference w:type="default" r:id="rId16"/>
      <w:footerReference w:type="default" r:id="rId17"/>
      <w:headerReference w:type="first" r:id="rId18"/>
      <w:footnotePr>
        <w:numRestart w:val="eachPage"/>
      </w:footnotePr>
      <w:pgSz w:w="12240" w:h="15840" w:code="1"/>
      <w:pgMar w:top="1872" w:right="1440" w:bottom="1440" w:left="2160" w:header="1152" w:footer="720" w:gutter="0"/>
      <w:pgNumType w:start="1"/>
      <w:cols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89764" w14:textId="77777777" w:rsidR="001404E0" w:rsidRDefault="001404E0">
      <w:r>
        <w:separator/>
      </w:r>
    </w:p>
  </w:endnote>
  <w:endnote w:type="continuationSeparator" w:id="0">
    <w:p w14:paraId="0040F0F3" w14:textId="77777777" w:rsidR="001404E0" w:rsidRDefault="0014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omBold BT">
    <w:altName w:val="Times New Roman"/>
    <w:panose1 w:val="020B0604020202020204"/>
    <w:charset w:val="00"/>
    <w:family w:val="script"/>
    <w:pitch w:val="variable"/>
    <w:sig w:usb0="00000087" w:usb1="00000000" w:usb2="00000000" w:usb3="00000000" w:csb0="0000001B" w:csb1="00000000"/>
  </w:font>
  <w:font w:name="Dom BT">
    <w:altName w:val="Times New Roman"/>
    <w:panose1 w:val="020B0604020202020204"/>
    <w:charset w:val="00"/>
    <w:family w:val="roman"/>
    <w:notTrueType/>
    <w:pitch w:val="default"/>
  </w:font>
  <w:font w:name="Tms Rmn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2CF06" w14:textId="77777777" w:rsidR="008700E9" w:rsidRDefault="008700E9">
    <w:pPr>
      <w:pStyle w:val="Footer"/>
      <w:tabs>
        <w:tab w:val="clear" w:pos="720"/>
        <w:tab w:val="clear" w:pos="7920"/>
        <w:tab w:val="clear" w:pos="864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8DAB4" w14:textId="77777777" w:rsidR="008700E9" w:rsidRDefault="008700E9">
    <w:pPr>
      <w:pStyle w:val="Footer"/>
      <w:tabs>
        <w:tab w:val="clear" w:pos="720"/>
        <w:tab w:val="clear" w:pos="7920"/>
        <w:tab w:val="clear" w:pos="8640"/>
      </w:tabs>
      <w:jc w:val="center"/>
    </w:pPr>
    <w:r>
      <w:rPr>
        <w:rFonts w:ascii="Palatino" w:hAnsi="Palatino"/>
      </w:rPr>
      <w:pgNum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91137" w14:textId="77777777" w:rsidR="008700E9" w:rsidRPr="00C91978" w:rsidRDefault="008700E9" w:rsidP="00794313">
    <w:pPr>
      <w:pStyle w:val="Footer"/>
      <w:tabs>
        <w:tab w:val="clear" w:pos="720"/>
        <w:tab w:val="clear" w:pos="7920"/>
        <w:tab w:val="center" w:pos="4320"/>
      </w:tabs>
      <w:jc w:val="center"/>
    </w:pP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A37BA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</w:t>
    </w:r>
  </w:p>
  <w:p w14:paraId="42565FB8" w14:textId="77777777" w:rsidR="008700E9" w:rsidRPr="00794313" w:rsidRDefault="008700E9" w:rsidP="00794313">
    <w:pPr>
      <w:tabs>
        <w:tab w:val="right" w:pos="79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B4C14" w14:textId="77777777" w:rsidR="001404E0" w:rsidRDefault="001404E0">
      <w:r>
        <w:separator/>
      </w:r>
    </w:p>
  </w:footnote>
  <w:footnote w:type="continuationSeparator" w:id="0">
    <w:p w14:paraId="1D79A0C1" w14:textId="77777777" w:rsidR="001404E0" w:rsidRDefault="00140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2230A" w14:textId="77777777" w:rsidR="008700E9" w:rsidRDefault="00870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8AFDD" w14:textId="77777777" w:rsidR="008700E9" w:rsidRDefault="008700E9">
    <w:pPr>
      <w:pStyle w:val="Header"/>
      <w:tabs>
        <w:tab w:val="clear" w:pos="4320"/>
        <w:tab w:val="clear" w:pos="8640"/>
        <w:tab w:val="left" w:pos="18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6F09E" w14:textId="77777777" w:rsidR="008700E9" w:rsidRDefault="008700E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AF05" w14:textId="77777777" w:rsidR="008700E9" w:rsidRDefault="008700E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256EF" w14:textId="77777777" w:rsidR="008700E9" w:rsidRDefault="008700E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664A5" w14:textId="77777777" w:rsidR="008700E9" w:rsidRDefault="008700E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0D795" w14:textId="77777777" w:rsidR="008700E9" w:rsidRDefault="008700E9">
    <w:pPr>
      <w:pStyle w:val="Header"/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C1E81" w14:textId="77777777" w:rsidR="008700E9" w:rsidRDefault="008700E9">
    <w:pPr>
      <w:pStyle w:val="Header"/>
      <w:tabs>
        <w:tab w:val="clear" w:pos="4320"/>
        <w:tab w:val="center" w:pos="9360"/>
      </w:tabs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C12A9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1560"/>
        </w:tabs>
        <w:ind w:left="1560" w:hanging="420"/>
      </w:pPr>
      <w:rPr>
        <w:rFonts w:ascii="Wingdings" w:hAnsi="Wingdings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3707DE4"/>
    <w:multiLevelType w:val="multilevel"/>
    <w:tmpl w:val="9FCCBDDA"/>
    <w:lvl w:ilvl="0">
      <w:start w:val="1"/>
      <w:numFmt w:val="decimal"/>
      <w:pStyle w:val="Heading1"/>
      <w:suff w:val="nothing"/>
      <w:lvlText w:val="Chapter %1.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ascii="DomBold BT" w:hAnsi="DomBold BT" w:hint="default"/>
        <w:sz w:val="80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</w:abstractNum>
  <w:abstractNum w:abstractNumId="5" w15:restartNumberingAfterBreak="0">
    <w:nsid w:val="0A2F5DB7"/>
    <w:multiLevelType w:val="hybridMultilevel"/>
    <w:tmpl w:val="EEA61F6C"/>
    <w:lvl w:ilvl="0" w:tplc="1D604F88">
      <w:start w:val="1"/>
      <w:numFmt w:val="decimal"/>
      <w:pStyle w:val="FigureCaption"/>
      <w:lvlText w:val="Figure %1. "/>
      <w:lvlJc w:val="left"/>
      <w:pPr>
        <w:tabs>
          <w:tab w:val="num" w:pos="2356"/>
        </w:tabs>
        <w:ind w:left="1276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6" w15:restartNumberingAfterBreak="0">
    <w:nsid w:val="12CD04CF"/>
    <w:multiLevelType w:val="multilevel"/>
    <w:tmpl w:val="57DAD9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7F718D8"/>
    <w:multiLevelType w:val="multilevel"/>
    <w:tmpl w:val="9AF67E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9AC0EE7"/>
    <w:multiLevelType w:val="multilevel"/>
    <w:tmpl w:val="DA20B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CFF1761"/>
    <w:multiLevelType w:val="multilevel"/>
    <w:tmpl w:val="202A384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2B413A8"/>
    <w:multiLevelType w:val="multilevel"/>
    <w:tmpl w:val="8FB6BC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211C20"/>
    <w:multiLevelType w:val="multilevel"/>
    <w:tmpl w:val="37EEED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34A4C81"/>
    <w:multiLevelType w:val="multilevel"/>
    <w:tmpl w:val="573C1EAC"/>
    <w:lvl w:ilvl="0">
      <w:start w:val="1"/>
      <w:numFmt w:val="none"/>
      <w:pStyle w:val="Appendix"/>
      <w:suff w:val="nothing"/>
      <w:lvlText w:val=""/>
      <w:lvlJc w:val="left"/>
      <w:pPr>
        <w:ind w:left="0" w:firstLine="0"/>
      </w:pPr>
      <w:rPr>
        <w:rFonts w:ascii="Dom BT" w:hAnsi="Dom BT" w:hint="default"/>
      </w:rPr>
    </w:lvl>
    <w:lvl w:ilvl="1">
      <w:start w:val="1"/>
      <w:numFmt w:val="upperLetter"/>
      <w:lvlRestart w:val="0"/>
      <w:pStyle w:val="Appendix"/>
      <w:suff w:val="nothing"/>
      <w:lvlText w:val="Appendix %2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Chapter %3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</w:abstractNum>
  <w:abstractNum w:abstractNumId="13" w15:restartNumberingAfterBreak="0">
    <w:nsid w:val="3D897BDD"/>
    <w:multiLevelType w:val="multilevel"/>
    <w:tmpl w:val="BAF4C9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FF0000"/>
      </w:rPr>
    </w:lvl>
  </w:abstractNum>
  <w:abstractNum w:abstractNumId="14" w15:restartNumberingAfterBreak="0">
    <w:nsid w:val="3E993A41"/>
    <w:multiLevelType w:val="multilevel"/>
    <w:tmpl w:val="184205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61100FE"/>
    <w:multiLevelType w:val="multilevel"/>
    <w:tmpl w:val="59765A9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6134EC9"/>
    <w:multiLevelType w:val="hybridMultilevel"/>
    <w:tmpl w:val="752CB8C0"/>
    <w:lvl w:ilvl="0" w:tplc="4FACF20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82F9B"/>
    <w:multiLevelType w:val="hybridMultilevel"/>
    <w:tmpl w:val="0BCE2CB0"/>
    <w:lvl w:ilvl="0" w:tplc="E40A1438">
      <w:start w:val="1"/>
      <w:numFmt w:val="decimal"/>
      <w:pStyle w:val="tablecaption"/>
      <w:lvlText w:val="Table %1.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46043C"/>
    <w:multiLevelType w:val="multilevel"/>
    <w:tmpl w:val="37EA66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7396C87"/>
    <w:multiLevelType w:val="hybridMultilevel"/>
    <w:tmpl w:val="AD4CBF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977B69"/>
    <w:multiLevelType w:val="multilevel"/>
    <w:tmpl w:val="5F7A5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D5F375B"/>
    <w:multiLevelType w:val="multilevel"/>
    <w:tmpl w:val="D466E8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5"/>
  </w:num>
  <w:num w:numId="5">
    <w:abstractNumId w:val="12"/>
  </w:num>
  <w:num w:numId="6">
    <w:abstractNumId w:val="6"/>
  </w:num>
  <w:num w:numId="7">
    <w:abstractNumId w:val="20"/>
  </w:num>
  <w:num w:numId="8">
    <w:abstractNumId w:val="11"/>
  </w:num>
  <w:num w:numId="9">
    <w:abstractNumId w:val="8"/>
  </w:num>
  <w:num w:numId="10">
    <w:abstractNumId w:val="18"/>
  </w:num>
  <w:num w:numId="11">
    <w:abstractNumId w:val="10"/>
  </w:num>
  <w:num w:numId="12">
    <w:abstractNumId w:val="14"/>
  </w:num>
  <w:num w:numId="13">
    <w:abstractNumId w:val="7"/>
  </w:num>
  <w:num w:numId="14">
    <w:abstractNumId w:val="21"/>
  </w:num>
  <w:num w:numId="15">
    <w:abstractNumId w:val="13"/>
  </w:num>
  <w:num w:numId="16">
    <w:abstractNumId w:val="0"/>
  </w:num>
  <w:num w:numId="17">
    <w:abstractNumId w:val="19"/>
  </w:num>
  <w:num w:numId="18">
    <w:abstractNumId w:val="9"/>
  </w:num>
  <w:num w:numId="19">
    <w:abstractNumId w:val="15"/>
  </w:num>
  <w:num w:numId="2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zsjCzMDMzNDUxMTJV0lEKTi0uzszPAykwqwUA+ZuahiwAAAA="/>
  </w:docVars>
  <w:rsids>
    <w:rsidRoot w:val="00610C14"/>
    <w:rsid w:val="00006D34"/>
    <w:rsid w:val="0001308C"/>
    <w:rsid w:val="0001486B"/>
    <w:rsid w:val="00015053"/>
    <w:rsid w:val="00017A59"/>
    <w:rsid w:val="0002432F"/>
    <w:rsid w:val="00025E0D"/>
    <w:rsid w:val="0002634C"/>
    <w:rsid w:val="0003004D"/>
    <w:rsid w:val="00031752"/>
    <w:rsid w:val="00031ED3"/>
    <w:rsid w:val="00033687"/>
    <w:rsid w:val="0003456C"/>
    <w:rsid w:val="00036CE4"/>
    <w:rsid w:val="00036EB2"/>
    <w:rsid w:val="0003763F"/>
    <w:rsid w:val="000408C1"/>
    <w:rsid w:val="00040A46"/>
    <w:rsid w:val="00040F87"/>
    <w:rsid w:val="000410A3"/>
    <w:rsid w:val="0004291F"/>
    <w:rsid w:val="00042D0E"/>
    <w:rsid w:val="0004383F"/>
    <w:rsid w:val="00045D23"/>
    <w:rsid w:val="00046379"/>
    <w:rsid w:val="00046D97"/>
    <w:rsid w:val="00047A12"/>
    <w:rsid w:val="00047BB9"/>
    <w:rsid w:val="00052069"/>
    <w:rsid w:val="000525BF"/>
    <w:rsid w:val="00052ED4"/>
    <w:rsid w:val="0005393B"/>
    <w:rsid w:val="00053D28"/>
    <w:rsid w:val="000547A8"/>
    <w:rsid w:val="0005491A"/>
    <w:rsid w:val="000561F3"/>
    <w:rsid w:val="00057165"/>
    <w:rsid w:val="000607A5"/>
    <w:rsid w:val="00062C63"/>
    <w:rsid w:val="000668AB"/>
    <w:rsid w:val="00066D30"/>
    <w:rsid w:val="00067348"/>
    <w:rsid w:val="00070372"/>
    <w:rsid w:val="0007052B"/>
    <w:rsid w:val="00070F23"/>
    <w:rsid w:val="00072789"/>
    <w:rsid w:val="00072B1A"/>
    <w:rsid w:val="00074E9D"/>
    <w:rsid w:val="00075440"/>
    <w:rsid w:val="00077941"/>
    <w:rsid w:val="0008068F"/>
    <w:rsid w:val="00080D07"/>
    <w:rsid w:val="000812AD"/>
    <w:rsid w:val="000813C8"/>
    <w:rsid w:val="00081F92"/>
    <w:rsid w:val="00082381"/>
    <w:rsid w:val="00087CC3"/>
    <w:rsid w:val="00087E7F"/>
    <w:rsid w:val="0009057F"/>
    <w:rsid w:val="000918A4"/>
    <w:rsid w:val="00092E52"/>
    <w:rsid w:val="0009349D"/>
    <w:rsid w:val="000A5369"/>
    <w:rsid w:val="000A65F4"/>
    <w:rsid w:val="000A79C2"/>
    <w:rsid w:val="000A7EAF"/>
    <w:rsid w:val="000A7F1D"/>
    <w:rsid w:val="000B024B"/>
    <w:rsid w:val="000B0A36"/>
    <w:rsid w:val="000B1377"/>
    <w:rsid w:val="000B19AB"/>
    <w:rsid w:val="000B41FC"/>
    <w:rsid w:val="000B4718"/>
    <w:rsid w:val="000B645E"/>
    <w:rsid w:val="000B6B9F"/>
    <w:rsid w:val="000C096F"/>
    <w:rsid w:val="000C1098"/>
    <w:rsid w:val="000C10B8"/>
    <w:rsid w:val="000C1AF8"/>
    <w:rsid w:val="000C2329"/>
    <w:rsid w:val="000C2E70"/>
    <w:rsid w:val="000C304D"/>
    <w:rsid w:val="000C36E5"/>
    <w:rsid w:val="000C3EB2"/>
    <w:rsid w:val="000C3FBF"/>
    <w:rsid w:val="000C4B6B"/>
    <w:rsid w:val="000D3D7E"/>
    <w:rsid w:val="000D55E5"/>
    <w:rsid w:val="000D580E"/>
    <w:rsid w:val="000E0EF6"/>
    <w:rsid w:val="000E3FFE"/>
    <w:rsid w:val="000E5137"/>
    <w:rsid w:val="000E5488"/>
    <w:rsid w:val="000E5C39"/>
    <w:rsid w:val="000F1662"/>
    <w:rsid w:val="000F4035"/>
    <w:rsid w:val="000F5BDD"/>
    <w:rsid w:val="000F5F98"/>
    <w:rsid w:val="000F7169"/>
    <w:rsid w:val="000F7618"/>
    <w:rsid w:val="000F78F9"/>
    <w:rsid w:val="000F792A"/>
    <w:rsid w:val="000F79EA"/>
    <w:rsid w:val="0010360D"/>
    <w:rsid w:val="0010404E"/>
    <w:rsid w:val="001060FF"/>
    <w:rsid w:val="00106D90"/>
    <w:rsid w:val="001072B7"/>
    <w:rsid w:val="00107E83"/>
    <w:rsid w:val="00110FDF"/>
    <w:rsid w:val="00111C13"/>
    <w:rsid w:val="00114181"/>
    <w:rsid w:val="001142F7"/>
    <w:rsid w:val="00114687"/>
    <w:rsid w:val="00114704"/>
    <w:rsid w:val="00114F61"/>
    <w:rsid w:val="001161F8"/>
    <w:rsid w:val="0011620E"/>
    <w:rsid w:val="00116E73"/>
    <w:rsid w:val="00121942"/>
    <w:rsid w:val="00121CDD"/>
    <w:rsid w:val="00123173"/>
    <w:rsid w:val="00123FE6"/>
    <w:rsid w:val="0012533A"/>
    <w:rsid w:val="001255E1"/>
    <w:rsid w:val="00125C12"/>
    <w:rsid w:val="00125FE1"/>
    <w:rsid w:val="00127E5B"/>
    <w:rsid w:val="001329D9"/>
    <w:rsid w:val="00132E58"/>
    <w:rsid w:val="001368BF"/>
    <w:rsid w:val="001404E0"/>
    <w:rsid w:val="0014053C"/>
    <w:rsid w:val="00142B0D"/>
    <w:rsid w:val="00142E1E"/>
    <w:rsid w:val="001446CF"/>
    <w:rsid w:val="00145C29"/>
    <w:rsid w:val="00146464"/>
    <w:rsid w:val="001479F7"/>
    <w:rsid w:val="00147FCF"/>
    <w:rsid w:val="00152A17"/>
    <w:rsid w:val="00152BAD"/>
    <w:rsid w:val="00152EEF"/>
    <w:rsid w:val="00153519"/>
    <w:rsid w:val="0015603B"/>
    <w:rsid w:val="00156BDE"/>
    <w:rsid w:val="0015724B"/>
    <w:rsid w:val="00157A64"/>
    <w:rsid w:val="001601D5"/>
    <w:rsid w:val="00161B12"/>
    <w:rsid w:val="00161B7F"/>
    <w:rsid w:val="001625A0"/>
    <w:rsid w:val="001631F0"/>
    <w:rsid w:val="001671D5"/>
    <w:rsid w:val="001676DF"/>
    <w:rsid w:val="00171392"/>
    <w:rsid w:val="00171468"/>
    <w:rsid w:val="00173113"/>
    <w:rsid w:val="00173699"/>
    <w:rsid w:val="00174BE1"/>
    <w:rsid w:val="001756A7"/>
    <w:rsid w:val="001776D4"/>
    <w:rsid w:val="00182A90"/>
    <w:rsid w:val="00184B94"/>
    <w:rsid w:val="001858C5"/>
    <w:rsid w:val="00186AF7"/>
    <w:rsid w:val="00187CE6"/>
    <w:rsid w:val="00190085"/>
    <w:rsid w:val="001908EE"/>
    <w:rsid w:val="001911DC"/>
    <w:rsid w:val="0019356B"/>
    <w:rsid w:val="00197C24"/>
    <w:rsid w:val="001A1ABC"/>
    <w:rsid w:val="001A25A2"/>
    <w:rsid w:val="001A2C74"/>
    <w:rsid w:val="001A4373"/>
    <w:rsid w:val="001B01C5"/>
    <w:rsid w:val="001B01E7"/>
    <w:rsid w:val="001B16DA"/>
    <w:rsid w:val="001B1C33"/>
    <w:rsid w:val="001B2995"/>
    <w:rsid w:val="001B35BE"/>
    <w:rsid w:val="001B3988"/>
    <w:rsid w:val="001B4888"/>
    <w:rsid w:val="001B56AC"/>
    <w:rsid w:val="001B59D2"/>
    <w:rsid w:val="001C03BE"/>
    <w:rsid w:val="001C128E"/>
    <w:rsid w:val="001C197D"/>
    <w:rsid w:val="001C321B"/>
    <w:rsid w:val="001C3372"/>
    <w:rsid w:val="001C3552"/>
    <w:rsid w:val="001C3828"/>
    <w:rsid w:val="001C69D9"/>
    <w:rsid w:val="001C7B39"/>
    <w:rsid w:val="001D1156"/>
    <w:rsid w:val="001D20C6"/>
    <w:rsid w:val="001D770C"/>
    <w:rsid w:val="001E3BDB"/>
    <w:rsid w:val="001E46A7"/>
    <w:rsid w:val="001E5794"/>
    <w:rsid w:val="001E63F1"/>
    <w:rsid w:val="001F3E67"/>
    <w:rsid w:val="001F464C"/>
    <w:rsid w:val="001F4E01"/>
    <w:rsid w:val="001F6ABA"/>
    <w:rsid w:val="001F7D8F"/>
    <w:rsid w:val="00200D86"/>
    <w:rsid w:val="00202B9D"/>
    <w:rsid w:val="00206728"/>
    <w:rsid w:val="00206C82"/>
    <w:rsid w:val="002141E1"/>
    <w:rsid w:val="00214EFD"/>
    <w:rsid w:val="00217CF7"/>
    <w:rsid w:val="0022156D"/>
    <w:rsid w:val="00221823"/>
    <w:rsid w:val="00221A55"/>
    <w:rsid w:val="00222513"/>
    <w:rsid w:val="002227AF"/>
    <w:rsid w:val="00222B00"/>
    <w:rsid w:val="00223015"/>
    <w:rsid w:val="002242BD"/>
    <w:rsid w:val="00224461"/>
    <w:rsid w:val="00226F9D"/>
    <w:rsid w:val="002301CF"/>
    <w:rsid w:val="00231132"/>
    <w:rsid w:val="00231E87"/>
    <w:rsid w:val="002325EC"/>
    <w:rsid w:val="002338FF"/>
    <w:rsid w:val="00234487"/>
    <w:rsid w:val="002346B0"/>
    <w:rsid w:val="00235974"/>
    <w:rsid w:val="00240429"/>
    <w:rsid w:val="00241029"/>
    <w:rsid w:val="002432CC"/>
    <w:rsid w:val="002432ED"/>
    <w:rsid w:val="00244856"/>
    <w:rsid w:val="0024636B"/>
    <w:rsid w:val="00246994"/>
    <w:rsid w:val="00247572"/>
    <w:rsid w:val="00247756"/>
    <w:rsid w:val="002503BF"/>
    <w:rsid w:val="00255A37"/>
    <w:rsid w:val="00261D03"/>
    <w:rsid w:val="00261D3C"/>
    <w:rsid w:val="00261E18"/>
    <w:rsid w:val="002643A9"/>
    <w:rsid w:val="00264709"/>
    <w:rsid w:val="00265108"/>
    <w:rsid w:val="0026582D"/>
    <w:rsid w:val="00265A5D"/>
    <w:rsid w:val="00266887"/>
    <w:rsid w:val="002676EA"/>
    <w:rsid w:val="0026770A"/>
    <w:rsid w:val="00267A9B"/>
    <w:rsid w:val="002701BD"/>
    <w:rsid w:val="00271A12"/>
    <w:rsid w:val="00272442"/>
    <w:rsid w:val="00274AF6"/>
    <w:rsid w:val="0027509C"/>
    <w:rsid w:val="00280584"/>
    <w:rsid w:val="00282AEA"/>
    <w:rsid w:val="00283642"/>
    <w:rsid w:val="002859E8"/>
    <w:rsid w:val="00292077"/>
    <w:rsid w:val="00292663"/>
    <w:rsid w:val="00293B75"/>
    <w:rsid w:val="00294329"/>
    <w:rsid w:val="00296E3C"/>
    <w:rsid w:val="0029790F"/>
    <w:rsid w:val="002A2B12"/>
    <w:rsid w:val="002A3AE2"/>
    <w:rsid w:val="002A3F7C"/>
    <w:rsid w:val="002A6C2F"/>
    <w:rsid w:val="002A7115"/>
    <w:rsid w:val="002B2256"/>
    <w:rsid w:val="002B226F"/>
    <w:rsid w:val="002B26E1"/>
    <w:rsid w:val="002B369F"/>
    <w:rsid w:val="002B6A88"/>
    <w:rsid w:val="002B7172"/>
    <w:rsid w:val="002B745B"/>
    <w:rsid w:val="002B7695"/>
    <w:rsid w:val="002B7850"/>
    <w:rsid w:val="002C0C08"/>
    <w:rsid w:val="002C0E87"/>
    <w:rsid w:val="002C222A"/>
    <w:rsid w:val="002C2583"/>
    <w:rsid w:val="002C4343"/>
    <w:rsid w:val="002C6D26"/>
    <w:rsid w:val="002C6EE7"/>
    <w:rsid w:val="002D0839"/>
    <w:rsid w:val="002D310F"/>
    <w:rsid w:val="002D387E"/>
    <w:rsid w:val="002D48FB"/>
    <w:rsid w:val="002D50C0"/>
    <w:rsid w:val="002D62E8"/>
    <w:rsid w:val="002D74F4"/>
    <w:rsid w:val="002E03F4"/>
    <w:rsid w:val="002E1D94"/>
    <w:rsid w:val="002E3D3A"/>
    <w:rsid w:val="002E5228"/>
    <w:rsid w:val="002E586D"/>
    <w:rsid w:val="002E5C6B"/>
    <w:rsid w:val="002E7CC1"/>
    <w:rsid w:val="002F013E"/>
    <w:rsid w:val="002F297D"/>
    <w:rsid w:val="002F352D"/>
    <w:rsid w:val="002F61DB"/>
    <w:rsid w:val="002F626F"/>
    <w:rsid w:val="00302042"/>
    <w:rsid w:val="0030263F"/>
    <w:rsid w:val="00305FF4"/>
    <w:rsid w:val="00307842"/>
    <w:rsid w:val="003100BC"/>
    <w:rsid w:val="00310458"/>
    <w:rsid w:val="003127FB"/>
    <w:rsid w:val="00320E9C"/>
    <w:rsid w:val="00321619"/>
    <w:rsid w:val="0032220E"/>
    <w:rsid w:val="0032272C"/>
    <w:rsid w:val="00322A18"/>
    <w:rsid w:val="00326A27"/>
    <w:rsid w:val="00330650"/>
    <w:rsid w:val="0033081E"/>
    <w:rsid w:val="00330CC5"/>
    <w:rsid w:val="00334C14"/>
    <w:rsid w:val="00335568"/>
    <w:rsid w:val="00336AE8"/>
    <w:rsid w:val="00341FD7"/>
    <w:rsid w:val="0034341F"/>
    <w:rsid w:val="003455BD"/>
    <w:rsid w:val="0035018B"/>
    <w:rsid w:val="00353A71"/>
    <w:rsid w:val="00353E1C"/>
    <w:rsid w:val="003540B3"/>
    <w:rsid w:val="00355C10"/>
    <w:rsid w:val="00356236"/>
    <w:rsid w:val="003565BC"/>
    <w:rsid w:val="00356AE0"/>
    <w:rsid w:val="00357A83"/>
    <w:rsid w:val="0036373E"/>
    <w:rsid w:val="00365DCE"/>
    <w:rsid w:val="0036796F"/>
    <w:rsid w:val="00370340"/>
    <w:rsid w:val="003718A4"/>
    <w:rsid w:val="00373084"/>
    <w:rsid w:val="0037346F"/>
    <w:rsid w:val="00373DBB"/>
    <w:rsid w:val="0038328A"/>
    <w:rsid w:val="003852F9"/>
    <w:rsid w:val="00385EF1"/>
    <w:rsid w:val="00385FFD"/>
    <w:rsid w:val="00390FA6"/>
    <w:rsid w:val="003919EF"/>
    <w:rsid w:val="00391BA5"/>
    <w:rsid w:val="003969A7"/>
    <w:rsid w:val="003A08F7"/>
    <w:rsid w:val="003A1EC7"/>
    <w:rsid w:val="003A27A4"/>
    <w:rsid w:val="003A2CEC"/>
    <w:rsid w:val="003A3E18"/>
    <w:rsid w:val="003A6367"/>
    <w:rsid w:val="003B1D4C"/>
    <w:rsid w:val="003B2AC9"/>
    <w:rsid w:val="003B2BD1"/>
    <w:rsid w:val="003B39BC"/>
    <w:rsid w:val="003B494F"/>
    <w:rsid w:val="003B5AE6"/>
    <w:rsid w:val="003C161B"/>
    <w:rsid w:val="003C19A3"/>
    <w:rsid w:val="003C1EDA"/>
    <w:rsid w:val="003C4551"/>
    <w:rsid w:val="003C6B01"/>
    <w:rsid w:val="003C7DB2"/>
    <w:rsid w:val="003D4FB7"/>
    <w:rsid w:val="003D704B"/>
    <w:rsid w:val="003E1110"/>
    <w:rsid w:val="003E39DF"/>
    <w:rsid w:val="003E3A7D"/>
    <w:rsid w:val="003E5373"/>
    <w:rsid w:val="003E6260"/>
    <w:rsid w:val="003E64E3"/>
    <w:rsid w:val="003E6A30"/>
    <w:rsid w:val="003F009A"/>
    <w:rsid w:val="003F1440"/>
    <w:rsid w:val="003F14C8"/>
    <w:rsid w:val="003F2759"/>
    <w:rsid w:val="003F3835"/>
    <w:rsid w:val="003F3EFF"/>
    <w:rsid w:val="003F4105"/>
    <w:rsid w:val="003F5140"/>
    <w:rsid w:val="003F60C5"/>
    <w:rsid w:val="003F6B2A"/>
    <w:rsid w:val="004030B8"/>
    <w:rsid w:val="00407DE7"/>
    <w:rsid w:val="00407F15"/>
    <w:rsid w:val="0041018C"/>
    <w:rsid w:val="00410AB5"/>
    <w:rsid w:val="004125D8"/>
    <w:rsid w:val="00414688"/>
    <w:rsid w:val="00415AE3"/>
    <w:rsid w:val="004168BB"/>
    <w:rsid w:val="00416CA0"/>
    <w:rsid w:val="00422505"/>
    <w:rsid w:val="004233EC"/>
    <w:rsid w:val="004234C4"/>
    <w:rsid w:val="00423DAB"/>
    <w:rsid w:val="00424351"/>
    <w:rsid w:val="00424560"/>
    <w:rsid w:val="00424E3A"/>
    <w:rsid w:val="00425DC7"/>
    <w:rsid w:val="00427A60"/>
    <w:rsid w:val="004329E2"/>
    <w:rsid w:val="00434BA8"/>
    <w:rsid w:val="004350F1"/>
    <w:rsid w:val="004372A3"/>
    <w:rsid w:val="0044035D"/>
    <w:rsid w:val="0044152C"/>
    <w:rsid w:val="0044244C"/>
    <w:rsid w:val="00442484"/>
    <w:rsid w:val="00443A3C"/>
    <w:rsid w:val="00443D39"/>
    <w:rsid w:val="004474B1"/>
    <w:rsid w:val="00447C05"/>
    <w:rsid w:val="00447CB1"/>
    <w:rsid w:val="00450F46"/>
    <w:rsid w:val="00451F54"/>
    <w:rsid w:val="00454664"/>
    <w:rsid w:val="00456B6B"/>
    <w:rsid w:val="00457574"/>
    <w:rsid w:val="004576E0"/>
    <w:rsid w:val="0045774E"/>
    <w:rsid w:val="00457A79"/>
    <w:rsid w:val="0046097B"/>
    <w:rsid w:val="00460D9D"/>
    <w:rsid w:val="0046133F"/>
    <w:rsid w:val="00461A09"/>
    <w:rsid w:val="00462869"/>
    <w:rsid w:val="004642BF"/>
    <w:rsid w:val="00464C01"/>
    <w:rsid w:val="00465A42"/>
    <w:rsid w:val="00465F5D"/>
    <w:rsid w:val="004678A8"/>
    <w:rsid w:val="004729CA"/>
    <w:rsid w:val="00472C46"/>
    <w:rsid w:val="00473B40"/>
    <w:rsid w:val="00474096"/>
    <w:rsid w:val="00474BAC"/>
    <w:rsid w:val="00474EF0"/>
    <w:rsid w:val="0047663A"/>
    <w:rsid w:val="00477E0D"/>
    <w:rsid w:val="00480033"/>
    <w:rsid w:val="00480A94"/>
    <w:rsid w:val="00481DF9"/>
    <w:rsid w:val="0048213D"/>
    <w:rsid w:val="004861FD"/>
    <w:rsid w:val="0048696B"/>
    <w:rsid w:val="00486F3D"/>
    <w:rsid w:val="00487AF3"/>
    <w:rsid w:val="00491697"/>
    <w:rsid w:val="00491F23"/>
    <w:rsid w:val="00493056"/>
    <w:rsid w:val="0049612C"/>
    <w:rsid w:val="004979E9"/>
    <w:rsid w:val="00497AEE"/>
    <w:rsid w:val="00497C02"/>
    <w:rsid w:val="004A0E12"/>
    <w:rsid w:val="004A2FED"/>
    <w:rsid w:val="004A3971"/>
    <w:rsid w:val="004A47CC"/>
    <w:rsid w:val="004A5645"/>
    <w:rsid w:val="004A5B11"/>
    <w:rsid w:val="004A7252"/>
    <w:rsid w:val="004B06B5"/>
    <w:rsid w:val="004B0CA6"/>
    <w:rsid w:val="004B1831"/>
    <w:rsid w:val="004B1889"/>
    <w:rsid w:val="004B4B55"/>
    <w:rsid w:val="004B6B75"/>
    <w:rsid w:val="004B6DA1"/>
    <w:rsid w:val="004C0A0A"/>
    <w:rsid w:val="004C1F03"/>
    <w:rsid w:val="004C61A4"/>
    <w:rsid w:val="004C7DD2"/>
    <w:rsid w:val="004D0D19"/>
    <w:rsid w:val="004D14A6"/>
    <w:rsid w:val="004D1568"/>
    <w:rsid w:val="004D40B7"/>
    <w:rsid w:val="004D5CCE"/>
    <w:rsid w:val="004D5F92"/>
    <w:rsid w:val="004E1742"/>
    <w:rsid w:val="004E174B"/>
    <w:rsid w:val="004E17D1"/>
    <w:rsid w:val="004E322C"/>
    <w:rsid w:val="004E44BE"/>
    <w:rsid w:val="004E4F29"/>
    <w:rsid w:val="004E5E0B"/>
    <w:rsid w:val="004E60B7"/>
    <w:rsid w:val="004E642C"/>
    <w:rsid w:val="004E7518"/>
    <w:rsid w:val="004F05F7"/>
    <w:rsid w:val="004F065A"/>
    <w:rsid w:val="004F28D2"/>
    <w:rsid w:val="004F40C4"/>
    <w:rsid w:val="004F4461"/>
    <w:rsid w:val="004F735D"/>
    <w:rsid w:val="004F7640"/>
    <w:rsid w:val="0050409E"/>
    <w:rsid w:val="00506B5E"/>
    <w:rsid w:val="00510C7A"/>
    <w:rsid w:val="005125E4"/>
    <w:rsid w:val="005126EB"/>
    <w:rsid w:val="00515298"/>
    <w:rsid w:val="0051546C"/>
    <w:rsid w:val="005169EC"/>
    <w:rsid w:val="00516C41"/>
    <w:rsid w:val="00516DCB"/>
    <w:rsid w:val="005173B6"/>
    <w:rsid w:val="005174A1"/>
    <w:rsid w:val="005226E2"/>
    <w:rsid w:val="00522AFB"/>
    <w:rsid w:val="005231EA"/>
    <w:rsid w:val="005234CD"/>
    <w:rsid w:val="005266AA"/>
    <w:rsid w:val="00534846"/>
    <w:rsid w:val="00540E4C"/>
    <w:rsid w:val="00543A27"/>
    <w:rsid w:val="0054674E"/>
    <w:rsid w:val="00546859"/>
    <w:rsid w:val="00547E6D"/>
    <w:rsid w:val="005560FC"/>
    <w:rsid w:val="005573F0"/>
    <w:rsid w:val="00557A25"/>
    <w:rsid w:val="00560F09"/>
    <w:rsid w:val="0056161F"/>
    <w:rsid w:val="00561C8C"/>
    <w:rsid w:val="00562A1B"/>
    <w:rsid w:val="00564830"/>
    <w:rsid w:val="005654E2"/>
    <w:rsid w:val="0056579A"/>
    <w:rsid w:val="00566517"/>
    <w:rsid w:val="005676A7"/>
    <w:rsid w:val="0057060A"/>
    <w:rsid w:val="00570E74"/>
    <w:rsid w:val="00571DAA"/>
    <w:rsid w:val="005721CC"/>
    <w:rsid w:val="005733AD"/>
    <w:rsid w:val="005747B5"/>
    <w:rsid w:val="00574D73"/>
    <w:rsid w:val="0057569E"/>
    <w:rsid w:val="00575928"/>
    <w:rsid w:val="0057671F"/>
    <w:rsid w:val="00576BE3"/>
    <w:rsid w:val="00577DA8"/>
    <w:rsid w:val="005803F8"/>
    <w:rsid w:val="00580948"/>
    <w:rsid w:val="005814C0"/>
    <w:rsid w:val="00582CA4"/>
    <w:rsid w:val="00584869"/>
    <w:rsid w:val="00585478"/>
    <w:rsid w:val="00586D0F"/>
    <w:rsid w:val="00587AB3"/>
    <w:rsid w:val="00590863"/>
    <w:rsid w:val="00591149"/>
    <w:rsid w:val="00592E1C"/>
    <w:rsid w:val="00596A32"/>
    <w:rsid w:val="00596C2F"/>
    <w:rsid w:val="005A1AAF"/>
    <w:rsid w:val="005A4304"/>
    <w:rsid w:val="005A5902"/>
    <w:rsid w:val="005A5D4E"/>
    <w:rsid w:val="005B2771"/>
    <w:rsid w:val="005B3BB8"/>
    <w:rsid w:val="005B560F"/>
    <w:rsid w:val="005B5F5C"/>
    <w:rsid w:val="005B6E72"/>
    <w:rsid w:val="005B7EE8"/>
    <w:rsid w:val="005C168C"/>
    <w:rsid w:val="005C2D53"/>
    <w:rsid w:val="005C3221"/>
    <w:rsid w:val="005C510D"/>
    <w:rsid w:val="005C571D"/>
    <w:rsid w:val="005C59AD"/>
    <w:rsid w:val="005C7063"/>
    <w:rsid w:val="005D083C"/>
    <w:rsid w:val="005D0E68"/>
    <w:rsid w:val="005D2737"/>
    <w:rsid w:val="005D59A6"/>
    <w:rsid w:val="005D784A"/>
    <w:rsid w:val="005E0A88"/>
    <w:rsid w:val="005E0DF0"/>
    <w:rsid w:val="005E1020"/>
    <w:rsid w:val="005E7510"/>
    <w:rsid w:val="005F01C9"/>
    <w:rsid w:val="005F040E"/>
    <w:rsid w:val="005F0DED"/>
    <w:rsid w:val="005F1A49"/>
    <w:rsid w:val="005F234F"/>
    <w:rsid w:val="005F24B0"/>
    <w:rsid w:val="005F5605"/>
    <w:rsid w:val="005F5BB2"/>
    <w:rsid w:val="005F5C00"/>
    <w:rsid w:val="005F68BE"/>
    <w:rsid w:val="005F6934"/>
    <w:rsid w:val="005F7FFC"/>
    <w:rsid w:val="00600144"/>
    <w:rsid w:val="006009FF"/>
    <w:rsid w:val="00601346"/>
    <w:rsid w:val="006015DD"/>
    <w:rsid w:val="006032DA"/>
    <w:rsid w:val="00603B2F"/>
    <w:rsid w:val="00604372"/>
    <w:rsid w:val="00604A2B"/>
    <w:rsid w:val="00610C14"/>
    <w:rsid w:val="0061154E"/>
    <w:rsid w:val="00611A3B"/>
    <w:rsid w:val="00612019"/>
    <w:rsid w:val="00612D81"/>
    <w:rsid w:val="0061335E"/>
    <w:rsid w:val="0061494B"/>
    <w:rsid w:val="00614ADA"/>
    <w:rsid w:val="00616272"/>
    <w:rsid w:val="006165C1"/>
    <w:rsid w:val="006205D8"/>
    <w:rsid w:val="0062123E"/>
    <w:rsid w:val="0062129F"/>
    <w:rsid w:val="00622D09"/>
    <w:rsid w:val="006230B8"/>
    <w:rsid w:val="00623575"/>
    <w:rsid w:val="00624E3C"/>
    <w:rsid w:val="00624FA3"/>
    <w:rsid w:val="006264EB"/>
    <w:rsid w:val="00631748"/>
    <w:rsid w:val="006320DE"/>
    <w:rsid w:val="00633A54"/>
    <w:rsid w:val="0063439F"/>
    <w:rsid w:val="00640C9C"/>
    <w:rsid w:val="00644265"/>
    <w:rsid w:val="00646D40"/>
    <w:rsid w:val="0065026E"/>
    <w:rsid w:val="006508CB"/>
    <w:rsid w:val="00650ADD"/>
    <w:rsid w:val="006513E7"/>
    <w:rsid w:val="00652121"/>
    <w:rsid w:val="006521E4"/>
    <w:rsid w:val="00660C1E"/>
    <w:rsid w:val="00664F35"/>
    <w:rsid w:val="006668A7"/>
    <w:rsid w:val="0067246C"/>
    <w:rsid w:val="00672935"/>
    <w:rsid w:val="00673BE3"/>
    <w:rsid w:val="00674E49"/>
    <w:rsid w:val="0067569B"/>
    <w:rsid w:val="00682229"/>
    <w:rsid w:val="0068418A"/>
    <w:rsid w:val="00684399"/>
    <w:rsid w:val="00684D51"/>
    <w:rsid w:val="00687325"/>
    <w:rsid w:val="0068790A"/>
    <w:rsid w:val="006900A5"/>
    <w:rsid w:val="00690409"/>
    <w:rsid w:val="00693D59"/>
    <w:rsid w:val="00694366"/>
    <w:rsid w:val="006946C6"/>
    <w:rsid w:val="00694BF5"/>
    <w:rsid w:val="00695550"/>
    <w:rsid w:val="006A0DE7"/>
    <w:rsid w:val="006A2C36"/>
    <w:rsid w:val="006A4CDF"/>
    <w:rsid w:val="006A5A3F"/>
    <w:rsid w:val="006A5D88"/>
    <w:rsid w:val="006A6690"/>
    <w:rsid w:val="006A6953"/>
    <w:rsid w:val="006B0C05"/>
    <w:rsid w:val="006B1713"/>
    <w:rsid w:val="006B22A3"/>
    <w:rsid w:val="006B70F5"/>
    <w:rsid w:val="006C1B3A"/>
    <w:rsid w:val="006C5C70"/>
    <w:rsid w:val="006C5C8C"/>
    <w:rsid w:val="006C6DCA"/>
    <w:rsid w:val="006C7987"/>
    <w:rsid w:val="006D0860"/>
    <w:rsid w:val="006D0D63"/>
    <w:rsid w:val="006D2017"/>
    <w:rsid w:val="006D23D0"/>
    <w:rsid w:val="006D3B4E"/>
    <w:rsid w:val="006D3FC2"/>
    <w:rsid w:val="006D75C4"/>
    <w:rsid w:val="006D7B75"/>
    <w:rsid w:val="006E13BD"/>
    <w:rsid w:val="006E1754"/>
    <w:rsid w:val="006E26DB"/>
    <w:rsid w:val="006E2933"/>
    <w:rsid w:val="006E363F"/>
    <w:rsid w:val="006E515E"/>
    <w:rsid w:val="006F2AB2"/>
    <w:rsid w:val="006F37EE"/>
    <w:rsid w:val="006F3EBB"/>
    <w:rsid w:val="006F49FE"/>
    <w:rsid w:val="006F5595"/>
    <w:rsid w:val="006F6D1D"/>
    <w:rsid w:val="0070093F"/>
    <w:rsid w:val="0070217C"/>
    <w:rsid w:val="007028C4"/>
    <w:rsid w:val="00702B8E"/>
    <w:rsid w:val="00703219"/>
    <w:rsid w:val="007036BD"/>
    <w:rsid w:val="00704156"/>
    <w:rsid w:val="0070683D"/>
    <w:rsid w:val="0071002A"/>
    <w:rsid w:val="00715A36"/>
    <w:rsid w:val="00716E14"/>
    <w:rsid w:val="00716E9C"/>
    <w:rsid w:val="00720342"/>
    <w:rsid w:val="0073269D"/>
    <w:rsid w:val="0073386A"/>
    <w:rsid w:val="0073396D"/>
    <w:rsid w:val="00736BFC"/>
    <w:rsid w:val="007411AA"/>
    <w:rsid w:val="00742545"/>
    <w:rsid w:val="00742B58"/>
    <w:rsid w:val="00743943"/>
    <w:rsid w:val="0074398F"/>
    <w:rsid w:val="0074546B"/>
    <w:rsid w:val="00747208"/>
    <w:rsid w:val="007508F6"/>
    <w:rsid w:val="00751177"/>
    <w:rsid w:val="00752CCA"/>
    <w:rsid w:val="0075555E"/>
    <w:rsid w:val="00755FD7"/>
    <w:rsid w:val="00756841"/>
    <w:rsid w:val="00760759"/>
    <w:rsid w:val="0076565F"/>
    <w:rsid w:val="0076601A"/>
    <w:rsid w:val="00770832"/>
    <w:rsid w:val="007733F8"/>
    <w:rsid w:val="007737A3"/>
    <w:rsid w:val="00773D38"/>
    <w:rsid w:val="00773FB6"/>
    <w:rsid w:val="0077684D"/>
    <w:rsid w:val="0077730C"/>
    <w:rsid w:val="007779EE"/>
    <w:rsid w:val="00777E5E"/>
    <w:rsid w:val="00777F56"/>
    <w:rsid w:val="007803CD"/>
    <w:rsid w:val="007810A5"/>
    <w:rsid w:val="00781AEB"/>
    <w:rsid w:val="007826F6"/>
    <w:rsid w:val="00784388"/>
    <w:rsid w:val="0078469B"/>
    <w:rsid w:val="0078622C"/>
    <w:rsid w:val="00786347"/>
    <w:rsid w:val="0078728A"/>
    <w:rsid w:val="00793AF7"/>
    <w:rsid w:val="00794313"/>
    <w:rsid w:val="0079561F"/>
    <w:rsid w:val="00795D04"/>
    <w:rsid w:val="00796C15"/>
    <w:rsid w:val="007A0817"/>
    <w:rsid w:val="007A0F3E"/>
    <w:rsid w:val="007A1997"/>
    <w:rsid w:val="007A2BC3"/>
    <w:rsid w:val="007A4800"/>
    <w:rsid w:val="007A50CF"/>
    <w:rsid w:val="007A607E"/>
    <w:rsid w:val="007B385E"/>
    <w:rsid w:val="007B6883"/>
    <w:rsid w:val="007B701E"/>
    <w:rsid w:val="007B76A9"/>
    <w:rsid w:val="007B7C06"/>
    <w:rsid w:val="007B7FC6"/>
    <w:rsid w:val="007C0221"/>
    <w:rsid w:val="007C28E4"/>
    <w:rsid w:val="007C2B9F"/>
    <w:rsid w:val="007C303B"/>
    <w:rsid w:val="007C5A77"/>
    <w:rsid w:val="007D2526"/>
    <w:rsid w:val="007D7452"/>
    <w:rsid w:val="007E55FD"/>
    <w:rsid w:val="007E5834"/>
    <w:rsid w:val="007E58B5"/>
    <w:rsid w:val="007E5C03"/>
    <w:rsid w:val="007E607E"/>
    <w:rsid w:val="007E67C7"/>
    <w:rsid w:val="007E71B4"/>
    <w:rsid w:val="007F0797"/>
    <w:rsid w:val="007F518E"/>
    <w:rsid w:val="007F560A"/>
    <w:rsid w:val="007F5DDC"/>
    <w:rsid w:val="007F61DC"/>
    <w:rsid w:val="007F7C7E"/>
    <w:rsid w:val="008001DC"/>
    <w:rsid w:val="008003B6"/>
    <w:rsid w:val="00800729"/>
    <w:rsid w:val="0080078C"/>
    <w:rsid w:val="0080222A"/>
    <w:rsid w:val="008027A6"/>
    <w:rsid w:val="008036D2"/>
    <w:rsid w:val="0081078D"/>
    <w:rsid w:val="0081585B"/>
    <w:rsid w:val="00815BE0"/>
    <w:rsid w:val="00816C22"/>
    <w:rsid w:val="00820415"/>
    <w:rsid w:val="00820B34"/>
    <w:rsid w:val="00820CEA"/>
    <w:rsid w:val="00823115"/>
    <w:rsid w:val="00823E04"/>
    <w:rsid w:val="008250C9"/>
    <w:rsid w:val="0082584D"/>
    <w:rsid w:val="008259B3"/>
    <w:rsid w:val="00826D42"/>
    <w:rsid w:val="00826DA5"/>
    <w:rsid w:val="00827524"/>
    <w:rsid w:val="00827615"/>
    <w:rsid w:val="00827C29"/>
    <w:rsid w:val="0083227B"/>
    <w:rsid w:val="0083289F"/>
    <w:rsid w:val="00833270"/>
    <w:rsid w:val="00833A43"/>
    <w:rsid w:val="008358F9"/>
    <w:rsid w:val="00837B09"/>
    <w:rsid w:val="00841C95"/>
    <w:rsid w:val="00842DB1"/>
    <w:rsid w:val="00842DCD"/>
    <w:rsid w:val="0084372F"/>
    <w:rsid w:val="008445AA"/>
    <w:rsid w:val="00844783"/>
    <w:rsid w:val="0084577F"/>
    <w:rsid w:val="008503AB"/>
    <w:rsid w:val="0085147F"/>
    <w:rsid w:val="00853F76"/>
    <w:rsid w:val="00854482"/>
    <w:rsid w:val="008548E2"/>
    <w:rsid w:val="008574BD"/>
    <w:rsid w:val="00857F05"/>
    <w:rsid w:val="00860E61"/>
    <w:rsid w:val="008610A8"/>
    <w:rsid w:val="008610FC"/>
    <w:rsid w:val="0086336A"/>
    <w:rsid w:val="00864908"/>
    <w:rsid w:val="00866CA3"/>
    <w:rsid w:val="008700E9"/>
    <w:rsid w:val="0087201A"/>
    <w:rsid w:val="00872EC2"/>
    <w:rsid w:val="00873510"/>
    <w:rsid w:val="00874557"/>
    <w:rsid w:val="0088008B"/>
    <w:rsid w:val="00881FA1"/>
    <w:rsid w:val="00882DCB"/>
    <w:rsid w:val="008853A1"/>
    <w:rsid w:val="00890868"/>
    <w:rsid w:val="00890E68"/>
    <w:rsid w:val="00890FC7"/>
    <w:rsid w:val="008925F4"/>
    <w:rsid w:val="00893ACA"/>
    <w:rsid w:val="00894424"/>
    <w:rsid w:val="00894A6C"/>
    <w:rsid w:val="008A1629"/>
    <w:rsid w:val="008A1EC4"/>
    <w:rsid w:val="008A6548"/>
    <w:rsid w:val="008A7CFF"/>
    <w:rsid w:val="008B23C2"/>
    <w:rsid w:val="008B29AA"/>
    <w:rsid w:val="008B3F04"/>
    <w:rsid w:val="008B7162"/>
    <w:rsid w:val="008C22C3"/>
    <w:rsid w:val="008C56B0"/>
    <w:rsid w:val="008C57F6"/>
    <w:rsid w:val="008C60C3"/>
    <w:rsid w:val="008C6B02"/>
    <w:rsid w:val="008D0103"/>
    <w:rsid w:val="008D051E"/>
    <w:rsid w:val="008D49F4"/>
    <w:rsid w:val="008D56EF"/>
    <w:rsid w:val="008D5E23"/>
    <w:rsid w:val="008D6A57"/>
    <w:rsid w:val="008D6F6A"/>
    <w:rsid w:val="008D728C"/>
    <w:rsid w:val="008E1D77"/>
    <w:rsid w:val="008E3411"/>
    <w:rsid w:val="008E41D1"/>
    <w:rsid w:val="008E6AA7"/>
    <w:rsid w:val="008F19A7"/>
    <w:rsid w:val="008F5FBF"/>
    <w:rsid w:val="00904998"/>
    <w:rsid w:val="009073CE"/>
    <w:rsid w:val="0091446B"/>
    <w:rsid w:val="009161D9"/>
    <w:rsid w:val="009171C8"/>
    <w:rsid w:val="00922977"/>
    <w:rsid w:val="00923431"/>
    <w:rsid w:val="00924779"/>
    <w:rsid w:val="00926EF1"/>
    <w:rsid w:val="00927619"/>
    <w:rsid w:val="00932531"/>
    <w:rsid w:val="009330D8"/>
    <w:rsid w:val="0093654C"/>
    <w:rsid w:val="00937F12"/>
    <w:rsid w:val="00940C0E"/>
    <w:rsid w:val="00941C42"/>
    <w:rsid w:val="009423AC"/>
    <w:rsid w:val="009434AA"/>
    <w:rsid w:val="00945C9B"/>
    <w:rsid w:val="00947860"/>
    <w:rsid w:val="009479EB"/>
    <w:rsid w:val="00947D64"/>
    <w:rsid w:val="009507BD"/>
    <w:rsid w:val="00950BFF"/>
    <w:rsid w:val="009567D2"/>
    <w:rsid w:val="00956C91"/>
    <w:rsid w:val="0095792D"/>
    <w:rsid w:val="009617CE"/>
    <w:rsid w:val="00964222"/>
    <w:rsid w:val="009646B3"/>
    <w:rsid w:val="009646E5"/>
    <w:rsid w:val="009657FA"/>
    <w:rsid w:val="00965BD1"/>
    <w:rsid w:val="00966280"/>
    <w:rsid w:val="00966ED0"/>
    <w:rsid w:val="0096770D"/>
    <w:rsid w:val="00967AD6"/>
    <w:rsid w:val="0097100F"/>
    <w:rsid w:val="009763DE"/>
    <w:rsid w:val="009773E3"/>
    <w:rsid w:val="009808C0"/>
    <w:rsid w:val="00980E43"/>
    <w:rsid w:val="00984BBB"/>
    <w:rsid w:val="0098738F"/>
    <w:rsid w:val="009902B2"/>
    <w:rsid w:val="0099123A"/>
    <w:rsid w:val="00991D90"/>
    <w:rsid w:val="00992193"/>
    <w:rsid w:val="009943D9"/>
    <w:rsid w:val="009963AD"/>
    <w:rsid w:val="009A3A71"/>
    <w:rsid w:val="009B0F03"/>
    <w:rsid w:val="009B1108"/>
    <w:rsid w:val="009B1C39"/>
    <w:rsid w:val="009B22B8"/>
    <w:rsid w:val="009B275A"/>
    <w:rsid w:val="009B3C6F"/>
    <w:rsid w:val="009B5E63"/>
    <w:rsid w:val="009B7F3A"/>
    <w:rsid w:val="009C0106"/>
    <w:rsid w:val="009C31EB"/>
    <w:rsid w:val="009C4F71"/>
    <w:rsid w:val="009C5F75"/>
    <w:rsid w:val="009C6292"/>
    <w:rsid w:val="009D09DA"/>
    <w:rsid w:val="009D2904"/>
    <w:rsid w:val="009D3890"/>
    <w:rsid w:val="009D4469"/>
    <w:rsid w:val="009D4D1C"/>
    <w:rsid w:val="009D4DEC"/>
    <w:rsid w:val="009D58F4"/>
    <w:rsid w:val="009D6CF6"/>
    <w:rsid w:val="009D73F3"/>
    <w:rsid w:val="009D79C3"/>
    <w:rsid w:val="009E11F0"/>
    <w:rsid w:val="009E259D"/>
    <w:rsid w:val="009E35E2"/>
    <w:rsid w:val="009E40A3"/>
    <w:rsid w:val="009E453A"/>
    <w:rsid w:val="009E6067"/>
    <w:rsid w:val="009F29E3"/>
    <w:rsid w:val="009F3638"/>
    <w:rsid w:val="009F4388"/>
    <w:rsid w:val="009F5E5D"/>
    <w:rsid w:val="00A02EF1"/>
    <w:rsid w:val="00A06DE9"/>
    <w:rsid w:val="00A11653"/>
    <w:rsid w:val="00A11901"/>
    <w:rsid w:val="00A122E6"/>
    <w:rsid w:val="00A1269A"/>
    <w:rsid w:val="00A1549A"/>
    <w:rsid w:val="00A177A8"/>
    <w:rsid w:val="00A20A2D"/>
    <w:rsid w:val="00A21CDC"/>
    <w:rsid w:val="00A228A8"/>
    <w:rsid w:val="00A25C7C"/>
    <w:rsid w:val="00A26F32"/>
    <w:rsid w:val="00A3098D"/>
    <w:rsid w:val="00A32C55"/>
    <w:rsid w:val="00A32FB6"/>
    <w:rsid w:val="00A33892"/>
    <w:rsid w:val="00A33A12"/>
    <w:rsid w:val="00A34C8A"/>
    <w:rsid w:val="00A35C34"/>
    <w:rsid w:val="00A36280"/>
    <w:rsid w:val="00A37BA2"/>
    <w:rsid w:val="00A37C4C"/>
    <w:rsid w:val="00A41034"/>
    <w:rsid w:val="00A423C7"/>
    <w:rsid w:val="00A437B8"/>
    <w:rsid w:val="00A4634B"/>
    <w:rsid w:val="00A47314"/>
    <w:rsid w:val="00A51404"/>
    <w:rsid w:val="00A517A9"/>
    <w:rsid w:val="00A51C6A"/>
    <w:rsid w:val="00A60781"/>
    <w:rsid w:val="00A60F8C"/>
    <w:rsid w:val="00A6374A"/>
    <w:rsid w:val="00A66868"/>
    <w:rsid w:val="00A66B05"/>
    <w:rsid w:val="00A67A53"/>
    <w:rsid w:val="00A718E8"/>
    <w:rsid w:val="00A72579"/>
    <w:rsid w:val="00A73965"/>
    <w:rsid w:val="00A73CEC"/>
    <w:rsid w:val="00A73DAA"/>
    <w:rsid w:val="00A744B6"/>
    <w:rsid w:val="00A75B10"/>
    <w:rsid w:val="00A774D6"/>
    <w:rsid w:val="00A77C0B"/>
    <w:rsid w:val="00A85193"/>
    <w:rsid w:val="00A856F5"/>
    <w:rsid w:val="00A864AA"/>
    <w:rsid w:val="00A86513"/>
    <w:rsid w:val="00A86E69"/>
    <w:rsid w:val="00A91250"/>
    <w:rsid w:val="00A9164F"/>
    <w:rsid w:val="00A92FFF"/>
    <w:rsid w:val="00A932E0"/>
    <w:rsid w:val="00A95C3D"/>
    <w:rsid w:val="00A96430"/>
    <w:rsid w:val="00AA0401"/>
    <w:rsid w:val="00AA07DA"/>
    <w:rsid w:val="00AA162D"/>
    <w:rsid w:val="00AA1A49"/>
    <w:rsid w:val="00AA246D"/>
    <w:rsid w:val="00AA66E8"/>
    <w:rsid w:val="00AA6F2D"/>
    <w:rsid w:val="00AA7017"/>
    <w:rsid w:val="00AB1AC2"/>
    <w:rsid w:val="00AB1BDA"/>
    <w:rsid w:val="00AB2444"/>
    <w:rsid w:val="00AB3F2E"/>
    <w:rsid w:val="00AB46A8"/>
    <w:rsid w:val="00AB7A61"/>
    <w:rsid w:val="00AB7A6F"/>
    <w:rsid w:val="00AC03BA"/>
    <w:rsid w:val="00AC064A"/>
    <w:rsid w:val="00AC072C"/>
    <w:rsid w:val="00AC0E84"/>
    <w:rsid w:val="00AC5925"/>
    <w:rsid w:val="00AC6BB2"/>
    <w:rsid w:val="00AD01C8"/>
    <w:rsid w:val="00AD1997"/>
    <w:rsid w:val="00AE0F0C"/>
    <w:rsid w:val="00AE324C"/>
    <w:rsid w:val="00AE42AA"/>
    <w:rsid w:val="00AE55AA"/>
    <w:rsid w:val="00AE7154"/>
    <w:rsid w:val="00AE787D"/>
    <w:rsid w:val="00AF01BD"/>
    <w:rsid w:val="00AF1283"/>
    <w:rsid w:val="00AF1B09"/>
    <w:rsid w:val="00AF1D5D"/>
    <w:rsid w:val="00AF32A9"/>
    <w:rsid w:val="00AF5191"/>
    <w:rsid w:val="00AF6061"/>
    <w:rsid w:val="00AF6570"/>
    <w:rsid w:val="00AF6A11"/>
    <w:rsid w:val="00AF6D01"/>
    <w:rsid w:val="00AF7826"/>
    <w:rsid w:val="00B0192D"/>
    <w:rsid w:val="00B04D30"/>
    <w:rsid w:val="00B05673"/>
    <w:rsid w:val="00B058EA"/>
    <w:rsid w:val="00B10E58"/>
    <w:rsid w:val="00B13312"/>
    <w:rsid w:val="00B1333D"/>
    <w:rsid w:val="00B15B46"/>
    <w:rsid w:val="00B20F9A"/>
    <w:rsid w:val="00B22927"/>
    <w:rsid w:val="00B23C93"/>
    <w:rsid w:val="00B25E8C"/>
    <w:rsid w:val="00B32A55"/>
    <w:rsid w:val="00B35320"/>
    <w:rsid w:val="00B359F9"/>
    <w:rsid w:val="00B35FB4"/>
    <w:rsid w:val="00B37024"/>
    <w:rsid w:val="00B37C3E"/>
    <w:rsid w:val="00B4260F"/>
    <w:rsid w:val="00B457EC"/>
    <w:rsid w:val="00B45925"/>
    <w:rsid w:val="00B45FB0"/>
    <w:rsid w:val="00B46006"/>
    <w:rsid w:val="00B4627E"/>
    <w:rsid w:val="00B46976"/>
    <w:rsid w:val="00B47DC2"/>
    <w:rsid w:val="00B50E66"/>
    <w:rsid w:val="00B511E1"/>
    <w:rsid w:val="00B51C0A"/>
    <w:rsid w:val="00B541E9"/>
    <w:rsid w:val="00B54319"/>
    <w:rsid w:val="00B5590E"/>
    <w:rsid w:val="00B56B34"/>
    <w:rsid w:val="00B571BF"/>
    <w:rsid w:val="00B5794C"/>
    <w:rsid w:val="00B57F9A"/>
    <w:rsid w:val="00B61E78"/>
    <w:rsid w:val="00B62BF9"/>
    <w:rsid w:val="00B6482F"/>
    <w:rsid w:val="00B6616E"/>
    <w:rsid w:val="00B664CD"/>
    <w:rsid w:val="00B67316"/>
    <w:rsid w:val="00B67598"/>
    <w:rsid w:val="00B75755"/>
    <w:rsid w:val="00B772A2"/>
    <w:rsid w:val="00B772F6"/>
    <w:rsid w:val="00B80081"/>
    <w:rsid w:val="00B84F57"/>
    <w:rsid w:val="00B85A9E"/>
    <w:rsid w:val="00B87728"/>
    <w:rsid w:val="00B87985"/>
    <w:rsid w:val="00B87E18"/>
    <w:rsid w:val="00B910C0"/>
    <w:rsid w:val="00B939B0"/>
    <w:rsid w:val="00B9560F"/>
    <w:rsid w:val="00B95628"/>
    <w:rsid w:val="00B95781"/>
    <w:rsid w:val="00B96AA4"/>
    <w:rsid w:val="00B97231"/>
    <w:rsid w:val="00BA23C4"/>
    <w:rsid w:val="00BA2407"/>
    <w:rsid w:val="00BA7488"/>
    <w:rsid w:val="00BB025C"/>
    <w:rsid w:val="00BB0790"/>
    <w:rsid w:val="00BB2920"/>
    <w:rsid w:val="00BB70D9"/>
    <w:rsid w:val="00BB7D14"/>
    <w:rsid w:val="00BC3BFE"/>
    <w:rsid w:val="00BD1012"/>
    <w:rsid w:val="00BD1552"/>
    <w:rsid w:val="00BD587D"/>
    <w:rsid w:val="00BE00F6"/>
    <w:rsid w:val="00BE05D1"/>
    <w:rsid w:val="00BE0CA1"/>
    <w:rsid w:val="00BE1078"/>
    <w:rsid w:val="00BE2F66"/>
    <w:rsid w:val="00BE3452"/>
    <w:rsid w:val="00BE5C5A"/>
    <w:rsid w:val="00BF1CA6"/>
    <w:rsid w:val="00BF3F21"/>
    <w:rsid w:val="00BF4A1F"/>
    <w:rsid w:val="00BF4A87"/>
    <w:rsid w:val="00BF5E98"/>
    <w:rsid w:val="00BF751C"/>
    <w:rsid w:val="00C0274D"/>
    <w:rsid w:val="00C0709B"/>
    <w:rsid w:val="00C077C2"/>
    <w:rsid w:val="00C11EE4"/>
    <w:rsid w:val="00C12308"/>
    <w:rsid w:val="00C16143"/>
    <w:rsid w:val="00C17132"/>
    <w:rsid w:val="00C2028C"/>
    <w:rsid w:val="00C20C5F"/>
    <w:rsid w:val="00C21004"/>
    <w:rsid w:val="00C211E9"/>
    <w:rsid w:val="00C22454"/>
    <w:rsid w:val="00C23665"/>
    <w:rsid w:val="00C259CE"/>
    <w:rsid w:val="00C27E4E"/>
    <w:rsid w:val="00C3094A"/>
    <w:rsid w:val="00C32836"/>
    <w:rsid w:val="00C34A24"/>
    <w:rsid w:val="00C357AF"/>
    <w:rsid w:val="00C35C99"/>
    <w:rsid w:val="00C35F71"/>
    <w:rsid w:val="00C40FDD"/>
    <w:rsid w:val="00C41AA4"/>
    <w:rsid w:val="00C4418C"/>
    <w:rsid w:val="00C443B0"/>
    <w:rsid w:val="00C44DA2"/>
    <w:rsid w:val="00C46BE3"/>
    <w:rsid w:val="00C46C52"/>
    <w:rsid w:val="00C47186"/>
    <w:rsid w:val="00C5147E"/>
    <w:rsid w:val="00C51E79"/>
    <w:rsid w:val="00C52F9C"/>
    <w:rsid w:val="00C53289"/>
    <w:rsid w:val="00C54B41"/>
    <w:rsid w:val="00C550AF"/>
    <w:rsid w:val="00C56550"/>
    <w:rsid w:val="00C56DA1"/>
    <w:rsid w:val="00C578B3"/>
    <w:rsid w:val="00C6298E"/>
    <w:rsid w:val="00C65F8A"/>
    <w:rsid w:val="00C661E7"/>
    <w:rsid w:val="00C665D1"/>
    <w:rsid w:val="00C66D5D"/>
    <w:rsid w:val="00C7126A"/>
    <w:rsid w:val="00C71A23"/>
    <w:rsid w:val="00C723DD"/>
    <w:rsid w:val="00C72792"/>
    <w:rsid w:val="00C745D5"/>
    <w:rsid w:val="00C748BE"/>
    <w:rsid w:val="00C75A2A"/>
    <w:rsid w:val="00C76EB4"/>
    <w:rsid w:val="00C77152"/>
    <w:rsid w:val="00C83CBA"/>
    <w:rsid w:val="00C85B61"/>
    <w:rsid w:val="00C863A5"/>
    <w:rsid w:val="00C87973"/>
    <w:rsid w:val="00C907D3"/>
    <w:rsid w:val="00C9342E"/>
    <w:rsid w:val="00C9493C"/>
    <w:rsid w:val="00C96606"/>
    <w:rsid w:val="00C96F92"/>
    <w:rsid w:val="00C979BB"/>
    <w:rsid w:val="00CA0CE3"/>
    <w:rsid w:val="00CA35D6"/>
    <w:rsid w:val="00CA44A6"/>
    <w:rsid w:val="00CA4550"/>
    <w:rsid w:val="00CA4B96"/>
    <w:rsid w:val="00CB14A1"/>
    <w:rsid w:val="00CB3398"/>
    <w:rsid w:val="00CB46DE"/>
    <w:rsid w:val="00CC4555"/>
    <w:rsid w:val="00CC48EE"/>
    <w:rsid w:val="00CC503A"/>
    <w:rsid w:val="00CD1E88"/>
    <w:rsid w:val="00CD257C"/>
    <w:rsid w:val="00CD47BB"/>
    <w:rsid w:val="00CD5954"/>
    <w:rsid w:val="00CD7264"/>
    <w:rsid w:val="00CE1612"/>
    <w:rsid w:val="00CE375B"/>
    <w:rsid w:val="00CE4A5D"/>
    <w:rsid w:val="00CE4DB8"/>
    <w:rsid w:val="00CE7ED0"/>
    <w:rsid w:val="00CF0BE8"/>
    <w:rsid w:val="00CF157D"/>
    <w:rsid w:val="00CF20FA"/>
    <w:rsid w:val="00CF555F"/>
    <w:rsid w:val="00D01133"/>
    <w:rsid w:val="00D02133"/>
    <w:rsid w:val="00D0357B"/>
    <w:rsid w:val="00D0626B"/>
    <w:rsid w:val="00D068E8"/>
    <w:rsid w:val="00D07679"/>
    <w:rsid w:val="00D11EAC"/>
    <w:rsid w:val="00D1429D"/>
    <w:rsid w:val="00D14554"/>
    <w:rsid w:val="00D1516F"/>
    <w:rsid w:val="00D16347"/>
    <w:rsid w:val="00D16E4C"/>
    <w:rsid w:val="00D17216"/>
    <w:rsid w:val="00D20CA2"/>
    <w:rsid w:val="00D20FD2"/>
    <w:rsid w:val="00D21C45"/>
    <w:rsid w:val="00D21E21"/>
    <w:rsid w:val="00D22803"/>
    <w:rsid w:val="00D233E6"/>
    <w:rsid w:val="00D250F3"/>
    <w:rsid w:val="00D3013C"/>
    <w:rsid w:val="00D32934"/>
    <w:rsid w:val="00D32FF3"/>
    <w:rsid w:val="00D349C2"/>
    <w:rsid w:val="00D366D9"/>
    <w:rsid w:val="00D41EB6"/>
    <w:rsid w:val="00D455BC"/>
    <w:rsid w:val="00D4598B"/>
    <w:rsid w:val="00D47D0C"/>
    <w:rsid w:val="00D50190"/>
    <w:rsid w:val="00D5061C"/>
    <w:rsid w:val="00D51CE4"/>
    <w:rsid w:val="00D522C2"/>
    <w:rsid w:val="00D5370B"/>
    <w:rsid w:val="00D53BF1"/>
    <w:rsid w:val="00D5606C"/>
    <w:rsid w:val="00D56760"/>
    <w:rsid w:val="00D57760"/>
    <w:rsid w:val="00D6228A"/>
    <w:rsid w:val="00D62531"/>
    <w:rsid w:val="00D63440"/>
    <w:rsid w:val="00D676DB"/>
    <w:rsid w:val="00D70D49"/>
    <w:rsid w:val="00D71065"/>
    <w:rsid w:val="00D71D4A"/>
    <w:rsid w:val="00D727B8"/>
    <w:rsid w:val="00D745A0"/>
    <w:rsid w:val="00D7520C"/>
    <w:rsid w:val="00D82A1D"/>
    <w:rsid w:val="00D833EF"/>
    <w:rsid w:val="00D83DE2"/>
    <w:rsid w:val="00D847D3"/>
    <w:rsid w:val="00D85E61"/>
    <w:rsid w:val="00D86D10"/>
    <w:rsid w:val="00D9080D"/>
    <w:rsid w:val="00D9229C"/>
    <w:rsid w:val="00D93C9C"/>
    <w:rsid w:val="00D957D1"/>
    <w:rsid w:val="00D96806"/>
    <w:rsid w:val="00DA25CD"/>
    <w:rsid w:val="00DA2617"/>
    <w:rsid w:val="00DA40D3"/>
    <w:rsid w:val="00DA4A63"/>
    <w:rsid w:val="00DA5FE9"/>
    <w:rsid w:val="00DB0822"/>
    <w:rsid w:val="00DB32A9"/>
    <w:rsid w:val="00DC40B6"/>
    <w:rsid w:val="00DC417A"/>
    <w:rsid w:val="00DC440F"/>
    <w:rsid w:val="00DC5B64"/>
    <w:rsid w:val="00DD1BF8"/>
    <w:rsid w:val="00DD3BE7"/>
    <w:rsid w:val="00DD46C6"/>
    <w:rsid w:val="00DD578C"/>
    <w:rsid w:val="00DD5F23"/>
    <w:rsid w:val="00DE4A42"/>
    <w:rsid w:val="00DE4F26"/>
    <w:rsid w:val="00DE6863"/>
    <w:rsid w:val="00DF036E"/>
    <w:rsid w:val="00DF07CC"/>
    <w:rsid w:val="00DF1662"/>
    <w:rsid w:val="00DF3BDA"/>
    <w:rsid w:val="00DF5222"/>
    <w:rsid w:val="00DF6469"/>
    <w:rsid w:val="00DF7AD2"/>
    <w:rsid w:val="00DF7D48"/>
    <w:rsid w:val="00E0023D"/>
    <w:rsid w:val="00E00BC3"/>
    <w:rsid w:val="00E01311"/>
    <w:rsid w:val="00E014CC"/>
    <w:rsid w:val="00E01736"/>
    <w:rsid w:val="00E048A5"/>
    <w:rsid w:val="00E0703A"/>
    <w:rsid w:val="00E131EE"/>
    <w:rsid w:val="00E14106"/>
    <w:rsid w:val="00E14419"/>
    <w:rsid w:val="00E155CF"/>
    <w:rsid w:val="00E15FB3"/>
    <w:rsid w:val="00E16FD0"/>
    <w:rsid w:val="00E211FC"/>
    <w:rsid w:val="00E21AF5"/>
    <w:rsid w:val="00E227B4"/>
    <w:rsid w:val="00E227DB"/>
    <w:rsid w:val="00E233FA"/>
    <w:rsid w:val="00E23DED"/>
    <w:rsid w:val="00E26023"/>
    <w:rsid w:val="00E30B1F"/>
    <w:rsid w:val="00E31114"/>
    <w:rsid w:val="00E35A63"/>
    <w:rsid w:val="00E35CEB"/>
    <w:rsid w:val="00E37D54"/>
    <w:rsid w:val="00E4007D"/>
    <w:rsid w:val="00E404E1"/>
    <w:rsid w:val="00E40C3B"/>
    <w:rsid w:val="00E46D6E"/>
    <w:rsid w:val="00E477E6"/>
    <w:rsid w:val="00E47BF6"/>
    <w:rsid w:val="00E51737"/>
    <w:rsid w:val="00E51D70"/>
    <w:rsid w:val="00E51E10"/>
    <w:rsid w:val="00E5395B"/>
    <w:rsid w:val="00E56A00"/>
    <w:rsid w:val="00E56D86"/>
    <w:rsid w:val="00E6308C"/>
    <w:rsid w:val="00E637FB"/>
    <w:rsid w:val="00E645BA"/>
    <w:rsid w:val="00E6739B"/>
    <w:rsid w:val="00E712D3"/>
    <w:rsid w:val="00E72570"/>
    <w:rsid w:val="00E74DBB"/>
    <w:rsid w:val="00E75DE3"/>
    <w:rsid w:val="00E7620B"/>
    <w:rsid w:val="00E76DAF"/>
    <w:rsid w:val="00E77A50"/>
    <w:rsid w:val="00E80634"/>
    <w:rsid w:val="00E82D42"/>
    <w:rsid w:val="00E82FB5"/>
    <w:rsid w:val="00E8366A"/>
    <w:rsid w:val="00E84D93"/>
    <w:rsid w:val="00E86E82"/>
    <w:rsid w:val="00E921F5"/>
    <w:rsid w:val="00E9242C"/>
    <w:rsid w:val="00E924B8"/>
    <w:rsid w:val="00E92D9D"/>
    <w:rsid w:val="00E97640"/>
    <w:rsid w:val="00EA0911"/>
    <w:rsid w:val="00EA21E5"/>
    <w:rsid w:val="00EA272B"/>
    <w:rsid w:val="00EA39FD"/>
    <w:rsid w:val="00EA49AB"/>
    <w:rsid w:val="00EA7340"/>
    <w:rsid w:val="00EB0DBA"/>
    <w:rsid w:val="00EB1BE5"/>
    <w:rsid w:val="00EB4887"/>
    <w:rsid w:val="00EB5BB1"/>
    <w:rsid w:val="00EB6930"/>
    <w:rsid w:val="00EB7DB2"/>
    <w:rsid w:val="00EC14A2"/>
    <w:rsid w:val="00EC14FC"/>
    <w:rsid w:val="00EC2B77"/>
    <w:rsid w:val="00EC3623"/>
    <w:rsid w:val="00EC4C28"/>
    <w:rsid w:val="00EC715B"/>
    <w:rsid w:val="00EC72F8"/>
    <w:rsid w:val="00EC7422"/>
    <w:rsid w:val="00EC7B73"/>
    <w:rsid w:val="00ED194D"/>
    <w:rsid w:val="00ED3226"/>
    <w:rsid w:val="00ED388E"/>
    <w:rsid w:val="00ED394E"/>
    <w:rsid w:val="00ED6E18"/>
    <w:rsid w:val="00EE152A"/>
    <w:rsid w:val="00EE2862"/>
    <w:rsid w:val="00EE369C"/>
    <w:rsid w:val="00EE427C"/>
    <w:rsid w:val="00EE54B4"/>
    <w:rsid w:val="00EE57AB"/>
    <w:rsid w:val="00EE5839"/>
    <w:rsid w:val="00EE596E"/>
    <w:rsid w:val="00EE66E8"/>
    <w:rsid w:val="00EE6CD1"/>
    <w:rsid w:val="00EF1373"/>
    <w:rsid w:val="00EF1651"/>
    <w:rsid w:val="00EF482D"/>
    <w:rsid w:val="00EF4E65"/>
    <w:rsid w:val="00EF6157"/>
    <w:rsid w:val="00EF7C6D"/>
    <w:rsid w:val="00F03110"/>
    <w:rsid w:val="00F05262"/>
    <w:rsid w:val="00F05269"/>
    <w:rsid w:val="00F11EFF"/>
    <w:rsid w:val="00F126B1"/>
    <w:rsid w:val="00F135AA"/>
    <w:rsid w:val="00F14CD0"/>
    <w:rsid w:val="00F172C8"/>
    <w:rsid w:val="00F21AEB"/>
    <w:rsid w:val="00F2359A"/>
    <w:rsid w:val="00F24B7B"/>
    <w:rsid w:val="00F27E5C"/>
    <w:rsid w:val="00F30403"/>
    <w:rsid w:val="00F30EA0"/>
    <w:rsid w:val="00F319B2"/>
    <w:rsid w:val="00F31D69"/>
    <w:rsid w:val="00F3215F"/>
    <w:rsid w:val="00F33CD9"/>
    <w:rsid w:val="00F34D8D"/>
    <w:rsid w:val="00F36CB9"/>
    <w:rsid w:val="00F40DB1"/>
    <w:rsid w:val="00F41B32"/>
    <w:rsid w:val="00F41D23"/>
    <w:rsid w:val="00F420A1"/>
    <w:rsid w:val="00F473E1"/>
    <w:rsid w:val="00F5106B"/>
    <w:rsid w:val="00F5302D"/>
    <w:rsid w:val="00F57C9E"/>
    <w:rsid w:val="00F62B96"/>
    <w:rsid w:val="00F6390D"/>
    <w:rsid w:val="00F63B95"/>
    <w:rsid w:val="00F648D3"/>
    <w:rsid w:val="00F658E8"/>
    <w:rsid w:val="00F67C54"/>
    <w:rsid w:val="00F7081D"/>
    <w:rsid w:val="00F72824"/>
    <w:rsid w:val="00F73C2B"/>
    <w:rsid w:val="00F749D2"/>
    <w:rsid w:val="00F82024"/>
    <w:rsid w:val="00F860F0"/>
    <w:rsid w:val="00F904B6"/>
    <w:rsid w:val="00F91274"/>
    <w:rsid w:val="00F94644"/>
    <w:rsid w:val="00F968E4"/>
    <w:rsid w:val="00F96B66"/>
    <w:rsid w:val="00FA23D6"/>
    <w:rsid w:val="00FA46E5"/>
    <w:rsid w:val="00FA4A37"/>
    <w:rsid w:val="00FB297A"/>
    <w:rsid w:val="00FB4588"/>
    <w:rsid w:val="00FB561D"/>
    <w:rsid w:val="00FB6C95"/>
    <w:rsid w:val="00FC0089"/>
    <w:rsid w:val="00FC2B60"/>
    <w:rsid w:val="00FC375D"/>
    <w:rsid w:val="00FC4D7D"/>
    <w:rsid w:val="00FC538A"/>
    <w:rsid w:val="00FD02E0"/>
    <w:rsid w:val="00FD09C5"/>
    <w:rsid w:val="00FD35DF"/>
    <w:rsid w:val="00FD44C2"/>
    <w:rsid w:val="00FD4901"/>
    <w:rsid w:val="00FD5C0F"/>
    <w:rsid w:val="00FD64E1"/>
    <w:rsid w:val="00FD6A00"/>
    <w:rsid w:val="00FE0423"/>
    <w:rsid w:val="00FE0F4C"/>
    <w:rsid w:val="00FE25DC"/>
    <w:rsid w:val="00FE50DA"/>
    <w:rsid w:val="00FF03DE"/>
    <w:rsid w:val="00FF0B86"/>
    <w:rsid w:val="00FF3AB7"/>
    <w:rsid w:val="00FF7278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5DD847"/>
  <w14:defaultImageDpi w14:val="330"/>
  <w15:docId w15:val="{F83037DE-A1E9-AD48-94AC-7C0B8408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SimSun" w:hAnsi="Tms Rm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560" w:lineRule="exact"/>
    </w:pPr>
    <w:rPr>
      <w:rFonts w:ascii="Times New Roman" w:hAnsi="Times New Roman"/>
      <w:sz w:val="24"/>
      <w:lang w:eastAsia="en-US"/>
    </w:rPr>
  </w:style>
  <w:style w:type="paragraph" w:styleId="Heading1">
    <w:name w:val="heading 1"/>
    <w:aliases w:val="Level 5"/>
    <w:basedOn w:val="Normal"/>
    <w:next w:val="IndentedParagraph"/>
    <w:qFormat/>
    <w:pPr>
      <w:keepNext/>
      <w:pageBreakBefore/>
      <w:numPr>
        <w:numId w:val="2"/>
      </w:numPr>
      <w:outlineLvl w:val="0"/>
    </w:pPr>
    <w:rPr>
      <w:b/>
      <w:sz w:val="28"/>
    </w:rPr>
  </w:style>
  <w:style w:type="paragraph" w:styleId="Heading2">
    <w:name w:val="heading 2"/>
    <w:aliases w:val="Level 1"/>
    <w:basedOn w:val="Normal"/>
    <w:next w:val="IndentedParagraph"/>
    <w:qFormat/>
    <w:pPr>
      <w:keepNext/>
      <w:numPr>
        <w:ilvl w:val="1"/>
        <w:numId w:val="2"/>
      </w:numPr>
      <w:outlineLvl w:val="1"/>
    </w:pPr>
    <w:rPr>
      <w:rFonts w:ascii="Times" w:hAnsi="Times"/>
      <w:b/>
    </w:rPr>
  </w:style>
  <w:style w:type="paragraph" w:styleId="Heading3">
    <w:name w:val="heading 3"/>
    <w:aliases w:val="Level 2"/>
    <w:basedOn w:val="Heading2"/>
    <w:next w:val="IndentedParagraph"/>
    <w:qFormat/>
    <w:pPr>
      <w:numPr>
        <w:ilvl w:val="2"/>
      </w:numPr>
      <w:outlineLvl w:val="2"/>
    </w:pPr>
    <w:rPr>
      <w:i/>
    </w:rPr>
  </w:style>
  <w:style w:type="paragraph" w:styleId="Heading4">
    <w:name w:val="heading 4"/>
    <w:aliases w:val="Level 3"/>
    <w:basedOn w:val="Normal"/>
    <w:next w:val="IndentedParagraph"/>
    <w:qFormat/>
    <w:pPr>
      <w:keepNext/>
      <w:keepLines/>
      <w:outlineLvl w:val="3"/>
    </w:pPr>
    <w:rPr>
      <w:u w:val="single"/>
    </w:rPr>
  </w:style>
  <w:style w:type="paragraph" w:styleId="Heading5">
    <w:name w:val="heading 5"/>
    <w:aliases w:val="level 4"/>
    <w:basedOn w:val="Normal"/>
    <w:next w:val="IndentedParagraph"/>
    <w:qFormat/>
    <w:pPr>
      <w:ind w:firstLine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autoRedefine/>
    <w:rsid w:val="00B45FB0"/>
    <w:rPr>
      <w:bCs/>
      <w:szCs w:val="24"/>
    </w:rPr>
  </w:style>
  <w:style w:type="paragraph" w:styleId="TOC5">
    <w:name w:val="toc 5"/>
    <w:basedOn w:val="Normal"/>
    <w:next w:val="Normal"/>
    <w:semiHidden/>
    <w:pPr>
      <w:tabs>
        <w:tab w:val="left" w:pos="8640"/>
      </w:tabs>
      <w:spacing w:line="240" w:lineRule="auto"/>
      <w:ind w:left="2880"/>
    </w:pPr>
  </w:style>
  <w:style w:type="paragraph" w:styleId="TOC4">
    <w:name w:val="toc 4"/>
    <w:basedOn w:val="Normal"/>
    <w:next w:val="Normal"/>
    <w:semiHidden/>
    <w:pPr>
      <w:tabs>
        <w:tab w:val="left" w:pos="8640"/>
      </w:tabs>
      <w:spacing w:line="240" w:lineRule="auto"/>
      <w:ind w:left="2160"/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line="240" w:lineRule="auto"/>
      <w:ind w:left="994"/>
    </w:p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line="240" w:lineRule="auto"/>
      <w:ind w:left="504"/>
    </w:pPr>
  </w:style>
  <w:style w:type="paragraph" w:styleId="TOC1">
    <w:name w:val="toc 1"/>
    <w:next w:val="Normal"/>
    <w:uiPriority w:val="39"/>
    <w:pPr>
      <w:keepNext/>
      <w:tabs>
        <w:tab w:val="right" w:leader="dot" w:pos="8640"/>
      </w:tabs>
      <w:spacing w:before="240"/>
      <w:ind w:left="360" w:hanging="360"/>
    </w:pPr>
    <w:rPr>
      <w:rFonts w:ascii="Times New Roman" w:hAnsi="Times New Roman"/>
      <w:b/>
      <w:sz w:val="24"/>
      <w:lang w:eastAsia="en-US"/>
    </w:rPr>
  </w:style>
  <w:style w:type="paragraph" w:styleId="Footer">
    <w:name w:val="footer"/>
    <w:basedOn w:val="Normal"/>
    <w:pPr>
      <w:tabs>
        <w:tab w:val="left" w:pos="720"/>
        <w:tab w:val="right" w:pos="79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IndentedParagraph"/>
    <w:semiHidden/>
  </w:style>
  <w:style w:type="paragraph" w:styleId="TOC9">
    <w:name w:val="toc 9"/>
    <w:basedOn w:val="TOC1"/>
    <w:next w:val="Normal"/>
    <w:semiHidden/>
    <w:pPr>
      <w:keepLines/>
      <w:spacing w:line="280" w:lineRule="exact"/>
    </w:pPr>
  </w:style>
  <w:style w:type="paragraph" w:customStyle="1" w:styleId="BlockQuote">
    <w:name w:val="Block Quote"/>
    <w:basedOn w:val="Normal"/>
    <w:next w:val="BlockParagraph"/>
    <w:pPr>
      <w:ind w:left="720"/>
    </w:pPr>
  </w:style>
  <w:style w:type="paragraph" w:customStyle="1" w:styleId="BlockParagraph">
    <w:name w:val="Block Paragraph"/>
    <w:basedOn w:val="Normal"/>
    <w:next w:val="IndentedParagraph"/>
  </w:style>
  <w:style w:type="paragraph" w:customStyle="1" w:styleId="ReferenceEntry">
    <w:name w:val="Reference Entry"/>
    <w:basedOn w:val="Normal"/>
    <w:pPr>
      <w:ind w:firstLine="720"/>
    </w:pPr>
  </w:style>
  <w:style w:type="paragraph" w:customStyle="1" w:styleId="AbstractTitle">
    <w:name w:val="Abstract Title"/>
    <w:basedOn w:val="Normal"/>
    <w:pPr>
      <w:spacing w:before="280" w:line="240" w:lineRule="atLeast"/>
      <w:jc w:val="center"/>
    </w:pPr>
    <w:rPr>
      <w:rFonts w:ascii="Times" w:hAnsi="Times"/>
      <w:caps/>
      <w:sz w:val="28"/>
    </w:rPr>
  </w:style>
  <w:style w:type="paragraph" w:customStyle="1" w:styleId="dedication">
    <w:name w:val="dedication"/>
    <w:basedOn w:val="IndentedParagraph"/>
    <w:pPr>
      <w:framePr w:wrap="around" w:vAnchor="page" w:hAnchor="margin" w:xAlign="center" w:yAlign="center"/>
      <w:jc w:val="center"/>
    </w:pPr>
  </w:style>
  <w:style w:type="paragraph" w:customStyle="1" w:styleId="RunningHead">
    <w:name w:val="Running Head"/>
    <w:basedOn w:val="Normal"/>
    <w:pPr>
      <w:framePr w:hSpace="180" w:vSpace="180" w:wrap="auto" w:hAnchor="margin"/>
    </w:pPr>
  </w:style>
  <w:style w:type="paragraph" w:customStyle="1" w:styleId="tablecaption">
    <w:name w:val="table caption"/>
    <w:pPr>
      <w:numPr>
        <w:numId w:val="3"/>
      </w:numPr>
      <w:spacing w:before="240"/>
    </w:pPr>
    <w:rPr>
      <w:rFonts w:ascii="Times" w:hAnsi="Times"/>
      <w:b/>
      <w:sz w:val="24"/>
      <w:lang w:eastAsia="en-US"/>
    </w:r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spacing w:line="240" w:lineRule="auto"/>
      <w:ind w:left="1195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spacing w:line="240" w:lineRule="auto"/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TableofFigures">
    <w:name w:val="table of figures"/>
    <w:basedOn w:val="Normal"/>
    <w:next w:val="Normal"/>
    <w:semiHidden/>
    <w:pPr>
      <w:tabs>
        <w:tab w:val="left" w:pos="960"/>
        <w:tab w:val="right" w:leader="dot" w:pos="8640"/>
      </w:tabs>
      <w:spacing w:line="240" w:lineRule="auto"/>
      <w:ind w:left="360" w:hanging="360"/>
    </w:p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sz w:val="20"/>
    </w:rPr>
  </w:style>
  <w:style w:type="paragraph" w:styleId="BodyTextIndent2">
    <w:name w:val="Body Text Indent 2"/>
    <w:basedOn w:val="Normal"/>
    <w:pPr>
      <w:spacing w:line="240" w:lineRule="auto"/>
      <w:ind w:left="900" w:hanging="900"/>
    </w:pPr>
    <w:rPr>
      <w:rFonts w:ascii="Courier New" w:hAnsi="Courier New" w:cs="Courier New"/>
      <w:sz w:val="20"/>
      <w:szCs w:val="24"/>
    </w:rPr>
  </w:style>
  <w:style w:type="paragraph" w:styleId="BodyText">
    <w:name w:val="Body Text"/>
    <w:basedOn w:val="Normal"/>
    <w:pPr>
      <w:spacing w:line="480" w:lineRule="auto"/>
      <w:jc w:val="center"/>
    </w:pPr>
    <w:rPr>
      <w:szCs w:val="24"/>
    </w:rPr>
  </w:style>
  <w:style w:type="paragraph" w:customStyle="1" w:styleId="Copyright">
    <w:name w:val="Copyright"/>
    <w:basedOn w:val="IndentedParagraph"/>
    <w:pPr>
      <w:spacing w:line="240" w:lineRule="auto"/>
      <w:jc w:val="center"/>
    </w:pPr>
    <w:rPr>
      <w:rFonts w:ascii="Times" w:hAnsi="Times"/>
    </w:rPr>
  </w:style>
  <w:style w:type="paragraph" w:customStyle="1" w:styleId="ProjectTitle">
    <w:name w:val="Project Title"/>
    <w:pPr>
      <w:spacing w:line="280" w:lineRule="exact"/>
      <w:jc w:val="center"/>
    </w:pPr>
    <w:rPr>
      <w:rFonts w:ascii="Times New Roman" w:hAnsi="Times New Roman"/>
      <w:b/>
      <w:sz w:val="28"/>
      <w:lang w:eastAsia="en-US"/>
    </w:rPr>
  </w:style>
  <w:style w:type="paragraph" w:styleId="Signature">
    <w:name w:val="Signature"/>
    <w:basedOn w:val="Normal"/>
    <w:pPr>
      <w:spacing w:line="240" w:lineRule="auto"/>
    </w:pPr>
  </w:style>
  <w:style w:type="paragraph" w:customStyle="1" w:styleId="Centered">
    <w:name w:val="Centered"/>
    <w:pPr>
      <w:jc w:val="center"/>
    </w:pPr>
    <w:rPr>
      <w:rFonts w:ascii="Times New Roman" w:hAnsi="Times New Roman"/>
      <w:sz w:val="24"/>
      <w:lang w:eastAsia="en-US"/>
    </w:rPr>
  </w:style>
  <w:style w:type="paragraph" w:customStyle="1" w:styleId="ApprovalHeading">
    <w:name w:val="Approval Heading"/>
    <w:basedOn w:val="Footer"/>
    <w:pPr>
      <w:framePr w:hSpace="180" w:wrap="auto" w:hAnchor="margin" w:xAlign="right" w:yAlign="bottom"/>
      <w:tabs>
        <w:tab w:val="center" w:pos="4680"/>
      </w:tabs>
      <w:spacing w:line="240" w:lineRule="auto"/>
      <w:suppressOverlap/>
    </w:pPr>
    <w:rPr>
      <w:b/>
      <w:bCs/>
    </w:rPr>
  </w:style>
  <w:style w:type="paragraph" w:customStyle="1" w:styleId="AckHeading">
    <w:name w:val="Ack Heading"/>
    <w:basedOn w:val="dedication"/>
    <w:pPr>
      <w:framePr w:hSpace="180" w:wrap="around" w:vAnchor="text" w:hAnchor="text" w:y="1"/>
      <w:spacing w:after="240"/>
      <w:suppressOverlap/>
    </w:pPr>
    <w:rPr>
      <w:rFonts w:ascii="Times" w:hAnsi="Times"/>
      <w:b/>
    </w:rPr>
  </w:style>
  <w:style w:type="paragraph" w:customStyle="1" w:styleId="CenteredDbl">
    <w:name w:val="Centered Dbl"/>
    <w:basedOn w:val="Centered"/>
    <w:pPr>
      <w:spacing w:line="480" w:lineRule="auto"/>
    </w:pPr>
  </w:style>
  <w:style w:type="paragraph" w:customStyle="1" w:styleId="TOCHeader">
    <w:name w:val="TOC Header"/>
    <w:pPr>
      <w:spacing w:after="240"/>
      <w:jc w:val="center"/>
    </w:pPr>
    <w:rPr>
      <w:rFonts w:ascii="Times" w:hAnsi="Times"/>
      <w:b/>
      <w:bCs/>
      <w:sz w:val="28"/>
      <w:lang w:eastAsia="en-US"/>
    </w:rPr>
  </w:style>
  <w:style w:type="paragraph" w:customStyle="1" w:styleId="ListofFigsHeading">
    <w:name w:val="List of Figs Heading"/>
    <w:pPr>
      <w:spacing w:after="240"/>
      <w:jc w:val="center"/>
    </w:pPr>
    <w:rPr>
      <w:b/>
      <w:bCs/>
      <w:sz w:val="28"/>
      <w:lang w:eastAsia="en-US"/>
    </w:rPr>
  </w:style>
  <w:style w:type="paragraph" w:customStyle="1" w:styleId="ListofTabsHeading">
    <w:name w:val="List of Tabs Heading"/>
    <w:pPr>
      <w:spacing w:after="240"/>
      <w:jc w:val="center"/>
    </w:pPr>
    <w:rPr>
      <w:rFonts w:ascii="Times New Roman" w:hAnsi="Times New Roman"/>
      <w:b/>
      <w:bCs/>
      <w:sz w:val="28"/>
      <w:lang w:eastAsia="en-US"/>
    </w:rPr>
  </w:style>
  <w:style w:type="paragraph" w:customStyle="1" w:styleId="RefHeading">
    <w:name w:val="Ref Heading"/>
    <w:basedOn w:val="Heading1"/>
    <w:pPr>
      <w:numPr>
        <w:numId w:val="0"/>
      </w:numPr>
      <w:jc w:val="center"/>
    </w:pPr>
  </w:style>
  <w:style w:type="paragraph" w:customStyle="1" w:styleId="AppendixHeading">
    <w:name w:val="Appendix Heading"/>
    <w:pPr>
      <w:pageBreakBefore/>
      <w:spacing w:after="480"/>
      <w:jc w:val="center"/>
    </w:pPr>
    <w:rPr>
      <w:rFonts w:ascii="Times New Roman" w:hAnsi="Times New Roman"/>
      <w:b/>
      <w:sz w:val="28"/>
      <w:lang w:eastAsia="en-US"/>
    </w:rPr>
  </w:style>
  <w:style w:type="paragraph" w:customStyle="1" w:styleId="Appendix">
    <w:name w:val="Appendix"/>
    <w:aliases w:val="Level2"/>
    <w:pPr>
      <w:numPr>
        <w:ilvl w:val="1"/>
        <w:numId w:val="5"/>
      </w:numPr>
    </w:pPr>
    <w:rPr>
      <w:rFonts w:ascii="Times New Roman" w:hAnsi="Times New Roman"/>
      <w:b/>
      <w:sz w:val="24"/>
      <w:lang w:eastAsia="en-US"/>
    </w:rPr>
  </w:style>
  <w:style w:type="paragraph" w:customStyle="1" w:styleId="TableHeadLeft">
    <w:name w:val="Table Head Left"/>
    <w:basedOn w:val="Normal"/>
    <w:pPr>
      <w:framePr w:wrap="auto" w:vAnchor="text" w:hAnchor="text" w:xAlign="center" w:y="1"/>
      <w:spacing w:line="240" w:lineRule="auto"/>
      <w:suppressOverlap/>
    </w:pPr>
    <w:rPr>
      <w:b/>
    </w:rPr>
  </w:style>
  <w:style w:type="paragraph" w:customStyle="1" w:styleId="FigureCaption">
    <w:name w:val="Figure Caption"/>
    <w:pPr>
      <w:numPr>
        <w:numId w:val="4"/>
      </w:numPr>
      <w:spacing w:after="240"/>
      <w:jc w:val="center"/>
    </w:pPr>
    <w:rPr>
      <w:rFonts w:ascii="Times New Roman" w:hAnsi="Times New Roman"/>
      <w:b/>
      <w:bCs/>
      <w:sz w:val="24"/>
      <w:lang w:eastAsia="en-US"/>
    </w:rPr>
  </w:style>
  <w:style w:type="paragraph" w:customStyle="1" w:styleId="Bullet">
    <w:name w:val="Bullet"/>
    <w:basedOn w:val="IndentedParagraph"/>
    <w:pPr>
      <w:numPr>
        <w:numId w:val="1"/>
      </w:numPr>
      <w:tabs>
        <w:tab w:val="clear" w:pos="720"/>
        <w:tab w:val="num" w:pos="0"/>
      </w:tabs>
      <w:ind w:left="0" w:firstLine="0"/>
    </w:pPr>
  </w:style>
  <w:style w:type="paragraph" w:customStyle="1" w:styleId="Code">
    <w:name w:val="Code"/>
    <w:basedOn w:val="Normal"/>
    <w:pPr>
      <w:spacing w:line="240" w:lineRule="auto"/>
    </w:pPr>
    <w:rPr>
      <w:rFonts w:ascii="Courier New" w:hAnsi="Courier New" w:cs="Courier New"/>
      <w:sz w:val="20"/>
    </w:rPr>
  </w:style>
  <w:style w:type="paragraph" w:customStyle="1" w:styleId="Figure">
    <w:name w:val="Figure"/>
    <w:basedOn w:val="BlockParagraph"/>
    <w:next w:val="IndentedParagraph"/>
    <w:pPr>
      <w:spacing w:after="240" w:line="240" w:lineRule="atLeast"/>
    </w:pPr>
    <w:rPr>
      <w:rFonts w:ascii="Palatino" w:hAnsi="Palatino"/>
    </w:rPr>
  </w:style>
  <w:style w:type="paragraph" w:customStyle="1" w:styleId="GlossaryHeading">
    <w:name w:val="Glossary Heading"/>
    <w:basedOn w:val="RefHeading"/>
  </w:style>
  <w:style w:type="paragraph" w:styleId="BalloonText">
    <w:name w:val="Balloon Text"/>
    <w:basedOn w:val="Normal"/>
    <w:link w:val="BalloonTextChar"/>
    <w:rsid w:val="00E74DBB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E74DBB"/>
    <w:rPr>
      <w:rFonts w:ascii="Tahoma" w:hAnsi="Tahoma" w:cs="Tahoma"/>
      <w:sz w:val="16"/>
      <w:szCs w:val="16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02432F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Default">
    <w:name w:val="Default"/>
    <w:rsid w:val="00E233F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3E39DF"/>
    <w:pPr>
      <w:spacing w:before="100" w:beforeAutospacing="1" w:after="115" w:line="240" w:lineRule="auto"/>
    </w:pPr>
    <w:rPr>
      <w:szCs w:val="24"/>
    </w:rPr>
  </w:style>
  <w:style w:type="character" w:customStyle="1" w:styleId="apple-converted-space">
    <w:name w:val="apple-converted-space"/>
    <w:basedOn w:val="DefaultParagraphFont"/>
    <w:rsid w:val="00B22927"/>
  </w:style>
  <w:style w:type="character" w:customStyle="1" w:styleId="apple-style-span">
    <w:name w:val="apple-style-span"/>
    <w:basedOn w:val="DefaultParagraphFont"/>
    <w:rsid w:val="00E56A00"/>
  </w:style>
  <w:style w:type="table" w:styleId="TableGrid">
    <w:name w:val="Table Grid"/>
    <w:basedOn w:val="TableNormal"/>
    <w:rsid w:val="002C2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rsid w:val="003A3E18"/>
    <w:pPr>
      <w:spacing w:after="120"/>
      <w:ind w:left="283"/>
    </w:pPr>
    <w:rPr>
      <w:lang w:val="x-none"/>
    </w:rPr>
  </w:style>
  <w:style w:type="character" w:customStyle="1" w:styleId="BodyTextIndentChar">
    <w:name w:val="Body Text Indent Char"/>
    <w:link w:val="BodyTextIndent"/>
    <w:rsid w:val="003A3E18"/>
    <w:rPr>
      <w:rFonts w:ascii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mc\Desktop\CMPE%20295A\MSSE%20Project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782C3-AC8A-A543-A73E-D5B34DCCD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C:\Users\Amc\Desktop\CMPE 295A\MSSE Project Report Template.dot</Template>
  <TotalTime>27</TotalTime>
  <Pages>20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DISSERTATION GOES</vt:lpstr>
    </vt:vector>
  </TitlesOfParts>
  <Company>Hillysun Enterprises</Company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DISSERTATION GOES</dc:title>
  <dc:subject/>
  <dc:creator>Amc</dc:creator>
  <cp:keywords/>
  <cp:lastModifiedBy>Sidarth Shahri</cp:lastModifiedBy>
  <cp:revision>6</cp:revision>
  <cp:lastPrinted>2009-05-08T06:12:00Z</cp:lastPrinted>
  <dcterms:created xsi:type="dcterms:W3CDTF">2018-02-06T06:09:00Z</dcterms:created>
  <dcterms:modified xsi:type="dcterms:W3CDTF">2019-08-28T23:35:00Z</dcterms:modified>
</cp:coreProperties>
</file>